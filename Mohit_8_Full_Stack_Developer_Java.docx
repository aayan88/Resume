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2192D" w14:textId="7CB7AC39" w:rsidR="00AC79FE" w:rsidRDefault="00E93687">
      <w:pPr>
        <w:jc w:val="both"/>
        <w:rPr>
          <w:rFonts w:ascii="Palatino Linotype" w:hAnsi="Palatino Linotype" w:cs="Palatino Linotype"/>
          <w:b/>
          <w:bCs/>
          <w:sz w:val="32"/>
          <w:szCs w:val="32"/>
          <w:lang w:val="en-US"/>
        </w:rPr>
      </w:pPr>
      <w:r>
        <w:rPr>
          <w:rFonts w:ascii="Palatino Linotype" w:hAnsi="Palatino Linotype" w:cs="Palatino Linotype"/>
          <w:b/>
          <w:bCs/>
          <w:sz w:val="32"/>
          <w:szCs w:val="32"/>
          <w:lang w:val="en-US"/>
        </w:rPr>
        <w:t>Mohit Thakur</w:t>
      </w:r>
    </w:p>
    <w:p w14:paraId="732CCC0E" w14:textId="09FFC867" w:rsidR="00EE34D7" w:rsidRPr="00F671F8" w:rsidRDefault="00E93687">
      <w:pPr>
        <w:jc w:val="both"/>
        <w:rPr>
          <w:rFonts w:ascii="Palatino Linotype" w:hAnsi="Palatino Linotype" w:cs="Palatino Linotype"/>
          <w:b/>
          <w:bCs/>
          <w:lang w:val="en-US"/>
        </w:rPr>
      </w:pPr>
      <w:r w:rsidRPr="00E93687">
        <w:rPr>
          <w:rFonts w:ascii="Palatino Linotype" w:hAnsi="Palatino Linotype" w:cs="Palatino Linotype"/>
          <w:b/>
          <w:bCs/>
          <w:lang w:val="en-US"/>
        </w:rPr>
        <w:t>Senior Software Developer (</w:t>
      </w:r>
      <w:r w:rsidRPr="00E93687">
        <w:rPr>
          <w:rFonts w:ascii="Palatino Linotype" w:hAnsi="Palatino Linotype" w:cs="Palatino Linotype"/>
          <w:b/>
          <w:bCs/>
          <w:lang w:val="en-US"/>
        </w:rPr>
        <w:t>Loblaw, Canada</w:t>
      </w:r>
      <w:r w:rsidRPr="00E93687">
        <w:rPr>
          <w:rFonts w:ascii="Palatino Linotype" w:hAnsi="Palatino Linotype" w:cs="Palatino Linotype"/>
          <w:b/>
          <w:bCs/>
          <w:lang w:val="en-US"/>
        </w:rPr>
        <w:t>)</w:t>
      </w:r>
      <w:r w:rsidR="00F671F8" w:rsidRPr="00F671F8">
        <w:rPr>
          <w:rFonts w:ascii="Palatino Linotype" w:hAnsi="Palatino Linotype" w:cs="Palatino Linotype"/>
          <w:b/>
          <w:bCs/>
          <w:lang w:val="en-US"/>
        </w:rPr>
        <w:tab/>
      </w:r>
      <w:r w:rsidR="00F671F8" w:rsidRPr="00F671F8">
        <w:rPr>
          <w:rFonts w:ascii="Palatino Linotype" w:hAnsi="Palatino Linotype" w:cs="Palatino Linotype"/>
          <w:b/>
          <w:bCs/>
          <w:lang w:val="en-US"/>
        </w:rPr>
        <w:tab/>
      </w:r>
      <w:r w:rsidR="00F671F8" w:rsidRPr="00F671F8">
        <w:rPr>
          <w:rFonts w:ascii="Palatino Linotype" w:hAnsi="Palatino Linotype" w:cs="Palatino Linotype"/>
          <w:b/>
          <w:bCs/>
          <w:lang w:val="en-US"/>
        </w:rPr>
        <w:tab/>
      </w:r>
      <w:r w:rsidR="00F671F8" w:rsidRPr="00F671F8">
        <w:rPr>
          <w:rFonts w:ascii="Palatino Linotype" w:hAnsi="Palatino Linotype" w:cs="Palatino Linotype"/>
          <w:b/>
          <w:bCs/>
          <w:lang w:val="en-US"/>
        </w:rPr>
        <w:tab/>
      </w:r>
      <w:r w:rsidR="00F671F8" w:rsidRPr="00F671F8">
        <w:rPr>
          <w:rFonts w:ascii="Palatino Linotype" w:hAnsi="Palatino Linotype" w:cs="Palatino Linotype"/>
          <w:b/>
          <w:bCs/>
          <w:lang w:val="en-US"/>
        </w:rPr>
        <w:tab/>
      </w:r>
      <w:r w:rsidR="00F671F8" w:rsidRPr="00F671F8">
        <w:rPr>
          <w:rFonts w:ascii="Palatino Linotype" w:hAnsi="Palatino Linotype" w:cs="Palatino Linotype"/>
          <w:b/>
          <w:bCs/>
          <w:lang w:val="en-US"/>
        </w:rPr>
        <w:tab/>
      </w:r>
      <w:r w:rsidR="00F671F8" w:rsidRPr="00F671F8">
        <w:rPr>
          <w:rFonts w:ascii="Palatino Linotype" w:hAnsi="Palatino Linotype" w:cs="Palatino Linotype"/>
          <w:b/>
          <w:bCs/>
          <w:lang w:val="en-US"/>
        </w:rPr>
        <w:tab/>
      </w:r>
    </w:p>
    <w:p w14:paraId="15150E4B" w14:textId="2BAA878E" w:rsidR="00E93687" w:rsidRDefault="00C659AC">
      <w:pPr>
        <w:jc w:val="both"/>
        <w:rPr>
          <w:rFonts w:ascii="Tahoma"/>
          <w:color w:val="0000FF"/>
          <w:sz w:val="20"/>
          <w:u w:val="single" w:color="0000FF"/>
        </w:rPr>
      </w:pPr>
      <w:r>
        <w:rPr>
          <w:rFonts w:ascii="Palatino Linotype" w:hAnsi="Palatino Linotype" w:cs="Palatino Linotype"/>
          <w:b/>
          <w:sz w:val="20"/>
          <w:szCs w:val="20"/>
          <w:lang w:val="en-US"/>
        </w:rPr>
        <w:t>E-Mail</w:t>
      </w:r>
      <w:r w:rsidR="00F671F8">
        <w:rPr>
          <w:rFonts w:ascii="Palatino Linotype" w:hAnsi="Palatino Linotype" w:cs="Palatino Linotype"/>
          <w:b/>
          <w:sz w:val="20"/>
          <w:szCs w:val="20"/>
          <w:lang w:val="en-US"/>
        </w:rPr>
        <w:tab/>
      </w:r>
      <w:r>
        <w:rPr>
          <w:rFonts w:ascii="Palatino Linotype" w:hAnsi="Palatino Linotype" w:cs="Palatino Linotype"/>
          <w:b/>
          <w:sz w:val="20"/>
          <w:szCs w:val="20"/>
          <w:lang w:val="en-US"/>
        </w:rPr>
        <w:t xml:space="preserve">: </w:t>
      </w:r>
      <w:hyperlink r:id="rId8">
        <w:r w:rsidR="00E93687">
          <w:rPr>
            <w:color w:val="0000FF"/>
            <w:u w:val="single" w:color="0000FF"/>
          </w:rPr>
          <w:t>thakurmohit.88</w:t>
        </w:r>
        <w:r w:rsidR="00E93687">
          <w:rPr>
            <w:rFonts w:ascii="Tahoma"/>
            <w:color w:val="0000FF"/>
            <w:sz w:val="20"/>
            <w:u w:val="single" w:color="0000FF"/>
          </w:rPr>
          <w:t>@gmail.com</w:t>
        </w:r>
      </w:hyperlink>
    </w:p>
    <w:p w14:paraId="481F113A" w14:textId="6295C125" w:rsidR="00042517" w:rsidRDefault="00042517" w:rsidP="00042517">
      <w:pPr>
        <w:rPr>
          <w:rFonts w:ascii="Tahoma"/>
          <w:color w:val="0000FF"/>
          <w:sz w:val="20"/>
          <w:u w:val="single" w:color="0000FF"/>
        </w:rPr>
      </w:pPr>
      <w:r w:rsidRPr="00042517">
        <w:rPr>
          <w:rFonts w:ascii="Palatino Linotype" w:hAnsi="Palatino Linotype" w:cs="Palatino Linotype"/>
          <w:b/>
          <w:sz w:val="20"/>
          <w:szCs w:val="20"/>
          <w:lang w:val="en-US"/>
        </w:rPr>
        <w:t>Address:</w:t>
      </w:r>
      <w:r>
        <w:t xml:space="preserve"> </w:t>
      </w:r>
      <w:r w:rsidRPr="00D70180">
        <w:rPr>
          <w:rFonts w:ascii="Palatino Linotype" w:hAnsi="Palatino Linotype"/>
          <w:sz w:val="20"/>
          <w:szCs w:val="20"/>
        </w:rPr>
        <w:t xml:space="preserve">8 Redpoll </w:t>
      </w:r>
      <w:proofErr w:type="spellStart"/>
      <w:r w:rsidRPr="00D70180">
        <w:rPr>
          <w:rFonts w:ascii="Palatino Linotype" w:hAnsi="Palatino Linotype"/>
          <w:sz w:val="20"/>
          <w:szCs w:val="20"/>
        </w:rPr>
        <w:t>Crt</w:t>
      </w:r>
      <w:proofErr w:type="spellEnd"/>
      <w:r w:rsidRPr="00D70180">
        <w:rPr>
          <w:rFonts w:ascii="Palatino Linotype" w:hAnsi="Palatino Linotype"/>
          <w:sz w:val="20"/>
          <w:szCs w:val="20"/>
        </w:rPr>
        <w:t>, Brampton, ON, L6Y4A9</w:t>
      </w:r>
    </w:p>
    <w:p w14:paraId="24E4E2C2" w14:textId="20F52A26" w:rsidR="0018607F" w:rsidRDefault="00EE34D7">
      <w:pPr>
        <w:jc w:val="both"/>
        <w:rPr>
          <w:rFonts w:ascii="Palatino Linotype" w:hAnsi="Palatino Linotype" w:cs="Palatino Linotype"/>
          <w:sz w:val="20"/>
          <w:szCs w:val="20"/>
        </w:rPr>
      </w:pPr>
      <w:r w:rsidRPr="00F671F8">
        <w:rPr>
          <w:rFonts w:ascii="Palatino Linotype" w:hAnsi="Palatino Linotype" w:cs="Palatino Linotype"/>
          <w:b/>
          <w:sz w:val="20"/>
          <w:szCs w:val="20"/>
        </w:rPr>
        <w:t>Mobile</w:t>
      </w:r>
      <w:r w:rsidR="00F671F8">
        <w:rPr>
          <w:rFonts w:ascii="Palatino Linotype" w:hAnsi="Palatino Linotype" w:cs="Palatino Linotype"/>
          <w:sz w:val="20"/>
          <w:szCs w:val="20"/>
        </w:rPr>
        <w:tab/>
      </w:r>
      <w:r w:rsidRPr="00F671F8">
        <w:rPr>
          <w:rFonts w:ascii="Palatino Linotype" w:hAnsi="Palatino Linotype" w:cs="Palatino Linotype"/>
          <w:b/>
          <w:sz w:val="20"/>
          <w:szCs w:val="20"/>
        </w:rPr>
        <w:t>:</w:t>
      </w:r>
      <w:r w:rsidR="005C7DE7">
        <w:rPr>
          <w:rFonts w:ascii="Palatino Linotype" w:hAnsi="Palatino Linotype" w:cs="Palatino Linotype"/>
          <w:sz w:val="20"/>
          <w:szCs w:val="20"/>
        </w:rPr>
        <w:t xml:space="preserve"> </w:t>
      </w:r>
      <w:r w:rsidR="00E93687" w:rsidRPr="00E93687">
        <w:rPr>
          <w:rFonts w:ascii="Palatino Linotype" w:hAnsi="Palatino Linotype" w:cs="Palatino Linotype"/>
          <w:sz w:val="20"/>
          <w:szCs w:val="20"/>
        </w:rPr>
        <w:t>+1-647-612-0744</w:t>
      </w:r>
    </w:p>
    <w:p w14:paraId="785EB810" w14:textId="77777777" w:rsidR="00E93687" w:rsidRPr="00E93687" w:rsidRDefault="00E93687">
      <w:pPr>
        <w:jc w:val="both"/>
        <w:rPr>
          <w:rFonts w:ascii="Palatino Linotype" w:hAnsi="Palatino Linotype" w:cs="Palatino Linotype"/>
          <w:sz w:val="20"/>
          <w:szCs w:val="20"/>
        </w:rPr>
      </w:pPr>
    </w:p>
    <w:p w14:paraId="39047AD7" w14:textId="77777777" w:rsidR="000301DF" w:rsidRDefault="000301DF">
      <w:pPr>
        <w:jc w:val="both"/>
        <w:rPr>
          <w:rFonts w:ascii="Palatino Linotype" w:hAnsi="Palatino Linotype" w:cs="Palatino Linotype"/>
          <w:sz w:val="16"/>
          <w:szCs w:val="16"/>
        </w:rPr>
      </w:pPr>
    </w:p>
    <w:p w14:paraId="7BE95900" w14:textId="77777777" w:rsidR="00C659AC" w:rsidRDefault="00C659AC">
      <w:pPr>
        <w:pBdr>
          <w:bottom w:val="single" w:sz="8" w:space="1" w:color="000000"/>
        </w:pBdr>
        <w:shd w:val="clear" w:color="auto" w:fill="D9D9D9"/>
        <w:jc w:val="both"/>
        <w:rPr>
          <w:rFonts w:ascii="Palatino Linotype" w:hAnsi="Palatino Linotype" w:cs="Palatino Linotype"/>
          <w:sz w:val="16"/>
          <w:szCs w:val="16"/>
        </w:rPr>
      </w:pPr>
      <w:r>
        <w:rPr>
          <w:rFonts w:ascii="Palatino Linotype" w:hAnsi="Palatino Linotype" w:cs="Palatino Linotype"/>
          <w:b/>
          <w:sz w:val="20"/>
          <w:szCs w:val="20"/>
          <w:lang w:val="en-US"/>
        </w:rPr>
        <w:t>Professional Synopsis</w:t>
      </w:r>
      <w:r w:rsidR="00F671F8">
        <w:rPr>
          <w:rFonts w:ascii="Palatino Linotype" w:hAnsi="Palatino Linotype" w:cs="Palatino Linotype"/>
          <w:b/>
          <w:sz w:val="20"/>
          <w:szCs w:val="20"/>
          <w:lang w:val="en-US"/>
        </w:rPr>
        <w:t xml:space="preserve">                                                                                                                                                             </w:t>
      </w:r>
    </w:p>
    <w:p w14:paraId="02E743A3" w14:textId="38C2A3A1" w:rsidR="00287999" w:rsidRPr="00287999" w:rsidRDefault="00287999" w:rsidP="003419F4">
      <w:pPr>
        <w:pStyle w:val="ListParagraph"/>
        <w:widowControl w:val="0"/>
        <w:numPr>
          <w:ilvl w:val="0"/>
          <w:numId w:val="18"/>
        </w:numPr>
        <w:spacing w:before="60" w:after="60" w:line="360" w:lineRule="auto"/>
        <w:jc w:val="both"/>
        <w:rPr>
          <w:rFonts w:ascii="Palatino Linotype" w:hAnsi="Palatino Linotype" w:cs="Palatino Linotype"/>
          <w:sz w:val="20"/>
          <w:szCs w:val="20"/>
        </w:rPr>
      </w:pPr>
      <w:r w:rsidRPr="00287999">
        <w:rPr>
          <w:rFonts w:ascii="Palatino Linotype" w:hAnsi="Palatino Linotype" w:cs="Palatino Linotype"/>
          <w:sz w:val="20"/>
          <w:szCs w:val="20"/>
        </w:rPr>
        <w:t xml:space="preserve">8 years of experience in applications development and production support experience, with an expertise in object-oriented software development using </w:t>
      </w:r>
      <w:r w:rsidRPr="00535A0B">
        <w:rPr>
          <w:rFonts w:ascii="Palatino Linotype" w:hAnsi="Palatino Linotype" w:cs="Palatino Linotype"/>
          <w:b/>
          <w:bCs/>
          <w:sz w:val="20"/>
          <w:szCs w:val="20"/>
        </w:rPr>
        <w:t>JAVA/J2EE</w:t>
      </w:r>
      <w:r w:rsidRPr="00287999">
        <w:rPr>
          <w:rFonts w:ascii="Palatino Linotype" w:hAnsi="Palatino Linotype" w:cs="Palatino Linotype"/>
          <w:sz w:val="20"/>
          <w:szCs w:val="20"/>
        </w:rPr>
        <w:t>.</w:t>
      </w:r>
    </w:p>
    <w:p w14:paraId="7D1A8865" w14:textId="51355E92" w:rsidR="00287999" w:rsidRPr="00287999" w:rsidRDefault="00287999" w:rsidP="003419F4">
      <w:pPr>
        <w:pStyle w:val="ListParagraph"/>
        <w:widowControl w:val="0"/>
        <w:numPr>
          <w:ilvl w:val="0"/>
          <w:numId w:val="18"/>
        </w:numPr>
        <w:spacing w:before="60" w:after="60" w:line="360" w:lineRule="auto"/>
        <w:jc w:val="both"/>
        <w:rPr>
          <w:rFonts w:ascii="Palatino Linotype" w:hAnsi="Palatino Linotype" w:cs="Palatino Linotype"/>
          <w:sz w:val="20"/>
          <w:szCs w:val="20"/>
        </w:rPr>
      </w:pPr>
      <w:r w:rsidRPr="00287999">
        <w:rPr>
          <w:rFonts w:ascii="Palatino Linotype" w:hAnsi="Palatino Linotype" w:cs="Palatino Linotype"/>
          <w:sz w:val="20"/>
          <w:szCs w:val="20"/>
        </w:rPr>
        <w:t xml:space="preserve">Strong analytical and </w:t>
      </w:r>
      <w:r w:rsidRPr="00287999">
        <w:rPr>
          <w:rFonts w:ascii="Palatino Linotype" w:hAnsi="Palatino Linotype" w:cs="Palatino Linotype"/>
          <w:sz w:val="20"/>
          <w:szCs w:val="20"/>
        </w:rPr>
        <w:t>problem-solving</w:t>
      </w:r>
      <w:r w:rsidRPr="00287999">
        <w:rPr>
          <w:rFonts w:ascii="Palatino Linotype" w:hAnsi="Palatino Linotype" w:cs="Palatino Linotype"/>
          <w:sz w:val="20"/>
          <w:szCs w:val="20"/>
        </w:rPr>
        <w:t xml:space="preserve"> skills with good communication skills.</w:t>
      </w:r>
    </w:p>
    <w:p w14:paraId="7DEF9622" w14:textId="5F95692E" w:rsidR="00287999" w:rsidRPr="00287999" w:rsidRDefault="00287999" w:rsidP="003419F4">
      <w:pPr>
        <w:pStyle w:val="ListParagraph"/>
        <w:widowControl w:val="0"/>
        <w:numPr>
          <w:ilvl w:val="0"/>
          <w:numId w:val="18"/>
        </w:numPr>
        <w:spacing w:before="60" w:after="60" w:line="360" w:lineRule="auto"/>
        <w:jc w:val="both"/>
        <w:rPr>
          <w:rFonts w:ascii="Palatino Linotype" w:hAnsi="Palatino Linotype" w:cs="Palatino Linotype"/>
          <w:sz w:val="20"/>
          <w:szCs w:val="20"/>
        </w:rPr>
      </w:pPr>
      <w:r w:rsidRPr="00287999">
        <w:rPr>
          <w:rFonts w:ascii="Palatino Linotype" w:hAnsi="Palatino Linotype" w:cs="Palatino Linotype"/>
          <w:sz w:val="20"/>
          <w:szCs w:val="20"/>
        </w:rPr>
        <w:t>Experience in Java-based Web Application Frameworks and technologies such as</w:t>
      </w:r>
      <w:r w:rsidRPr="00535A0B">
        <w:rPr>
          <w:rFonts w:ascii="Palatino Linotype" w:hAnsi="Palatino Linotype" w:cs="Palatino Linotype"/>
          <w:b/>
          <w:bCs/>
          <w:sz w:val="20"/>
          <w:szCs w:val="20"/>
        </w:rPr>
        <w:t xml:space="preserve"> Core JAVA, J2EE, Spring Core, Spring MVC,</w:t>
      </w:r>
      <w:r w:rsidR="00535A0B">
        <w:rPr>
          <w:rFonts w:ascii="Palatino Linotype" w:hAnsi="Palatino Linotype" w:cs="Palatino Linotype"/>
          <w:b/>
          <w:bCs/>
          <w:sz w:val="20"/>
          <w:szCs w:val="20"/>
        </w:rPr>
        <w:t xml:space="preserve"> </w:t>
      </w:r>
      <w:r w:rsidRPr="00535A0B">
        <w:rPr>
          <w:rFonts w:ascii="Palatino Linotype" w:hAnsi="Palatino Linotype" w:cs="Palatino Linotype"/>
          <w:b/>
          <w:bCs/>
          <w:sz w:val="20"/>
          <w:szCs w:val="20"/>
        </w:rPr>
        <w:t>Spring Boot, Microservices Architecture,</w:t>
      </w:r>
      <w:r w:rsidR="00535A0B">
        <w:rPr>
          <w:rFonts w:ascii="Palatino Linotype" w:hAnsi="Palatino Linotype" w:cs="Palatino Linotype"/>
          <w:b/>
          <w:bCs/>
          <w:sz w:val="20"/>
          <w:szCs w:val="20"/>
        </w:rPr>
        <w:t xml:space="preserve"> </w:t>
      </w:r>
      <w:r w:rsidRPr="00535A0B">
        <w:rPr>
          <w:rFonts w:ascii="Palatino Linotype" w:hAnsi="Palatino Linotype" w:cs="Palatino Linotype"/>
          <w:b/>
          <w:bCs/>
          <w:sz w:val="20"/>
          <w:szCs w:val="20"/>
        </w:rPr>
        <w:t>Lombok.</w:t>
      </w:r>
      <w:r w:rsidR="00535A0B" w:rsidRPr="00535A0B">
        <w:rPr>
          <w:rFonts w:ascii="Palatino Linotype" w:hAnsi="Palatino Linotype" w:cs="Palatino Linotype"/>
          <w:b/>
          <w:bCs/>
          <w:sz w:val="20"/>
          <w:szCs w:val="20"/>
        </w:rPr>
        <w:t xml:space="preserve"> </w:t>
      </w:r>
      <w:r w:rsidRPr="00535A0B">
        <w:rPr>
          <w:rFonts w:ascii="Palatino Linotype" w:hAnsi="Palatino Linotype" w:cs="Palatino Linotype"/>
          <w:b/>
          <w:bCs/>
          <w:sz w:val="20"/>
          <w:szCs w:val="20"/>
        </w:rPr>
        <w:t>Experience with application servers like WEBSPHERE 8.5, JBOSS and TOMCAT.</w:t>
      </w:r>
    </w:p>
    <w:p w14:paraId="6B5F8877" w14:textId="6BCB915A" w:rsidR="00287999" w:rsidRPr="00287999" w:rsidRDefault="00287999" w:rsidP="003419F4">
      <w:pPr>
        <w:pStyle w:val="ListParagraph"/>
        <w:widowControl w:val="0"/>
        <w:numPr>
          <w:ilvl w:val="0"/>
          <w:numId w:val="18"/>
        </w:numPr>
        <w:spacing w:before="60" w:after="60" w:line="360" w:lineRule="auto"/>
        <w:jc w:val="both"/>
        <w:rPr>
          <w:rFonts w:ascii="Palatino Linotype" w:hAnsi="Palatino Linotype" w:cs="Palatino Linotype"/>
          <w:sz w:val="20"/>
          <w:szCs w:val="20"/>
        </w:rPr>
      </w:pPr>
      <w:r w:rsidRPr="00287999">
        <w:rPr>
          <w:rFonts w:ascii="Palatino Linotype" w:hAnsi="Palatino Linotype" w:cs="Palatino Linotype"/>
          <w:sz w:val="20"/>
          <w:szCs w:val="20"/>
        </w:rPr>
        <w:t xml:space="preserve">Experience in Front End Technologies such as </w:t>
      </w:r>
      <w:r w:rsidRPr="00535A0B">
        <w:rPr>
          <w:rFonts w:ascii="Palatino Linotype" w:hAnsi="Palatino Linotype" w:cs="Palatino Linotype"/>
          <w:b/>
          <w:bCs/>
          <w:sz w:val="20"/>
          <w:szCs w:val="20"/>
        </w:rPr>
        <w:t xml:space="preserve">HTML, CSS and </w:t>
      </w:r>
      <w:r w:rsidRPr="00535A0B">
        <w:rPr>
          <w:rFonts w:ascii="Palatino Linotype" w:hAnsi="Palatino Linotype" w:cs="Palatino Linotype"/>
          <w:b/>
          <w:bCs/>
          <w:sz w:val="20"/>
          <w:szCs w:val="20"/>
        </w:rPr>
        <w:t>Angular</w:t>
      </w:r>
      <w:r w:rsidRPr="00287999">
        <w:rPr>
          <w:rFonts w:ascii="Palatino Linotype" w:hAnsi="Palatino Linotype" w:cs="Palatino Linotype"/>
          <w:sz w:val="20"/>
          <w:szCs w:val="20"/>
        </w:rPr>
        <w:t>.</w:t>
      </w:r>
    </w:p>
    <w:p w14:paraId="4B032FA5" w14:textId="39CEC7F8" w:rsidR="00287999" w:rsidRPr="00287999" w:rsidRDefault="00287999" w:rsidP="003419F4">
      <w:pPr>
        <w:pStyle w:val="ListParagraph"/>
        <w:widowControl w:val="0"/>
        <w:numPr>
          <w:ilvl w:val="0"/>
          <w:numId w:val="18"/>
        </w:numPr>
        <w:spacing w:before="60" w:after="60" w:line="360" w:lineRule="auto"/>
        <w:jc w:val="both"/>
        <w:rPr>
          <w:rFonts w:ascii="Palatino Linotype" w:hAnsi="Palatino Linotype" w:cs="Palatino Linotype"/>
          <w:sz w:val="20"/>
          <w:szCs w:val="20"/>
        </w:rPr>
      </w:pPr>
      <w:r w:rsidRPr="00287999">
        <w:rPr>
          <w:rFonts w:ascii="Palatino Linotype" w:hAnsi="Palatino Linotype" w:cs="Palatino Linotype"/>
          <w:sz w:val="20"/>
          <w:szCs w:val="20"/>
        </w:rPr>
        <w:t xml:space="preserve">Experience with cloud platforms such as </w:t>
      </w:r>
      <w:r w:rsidRPr="00535A0B">
        <w:rPr>
          <w:rFonts w:ascii="Palatino Linotype" w:hAnsi="Palatino Linotype" w:cs="Palatino Linotype"/>
          <w:b/>
          <w:bCs/>
          <w:sz w:val="20"/>
          <w:szCs w:val="20"/>
        </w:rPr>
        <w:t xml:space="preserve">Pivotal Cloud Foundry (PCF) and </w:t>
      </w:r>
      <w:r w:rsidRPr="00535A0B">
        <w:rPr>
          <w:rFonts w:ascii="Palatino Linotype" w:hAnsi="Palatino Linotype" w:cs="Palatino Linotype"/>
          <w:b/>
          <w:bCs/>
          <w:sz w:val="20"/>
          <w:szCs w:val="20"/>
        </w:rPr>
        <w:t>OpenShift</w:t>
      </w:r>
      <w:r w:rsidRPr="00287999">
        <w:rPr>
          <w:rFonts w:ascii="Palatino Linotype" w:hAnsi="Palatino Linotype" w:cs="Palatino Linotype"/>
          <w:sz w:val="20"/>
          <w:szCs w:val="20"/>
        </w:rPr>
        <w:t xml:space="preserve"> for application deployment.</w:t>
      </w:r>
    </w:p>
    <w:p w14:paraId="5447B4DE" w14:textId="7AC7B3A2" w:rsidR="00287999" w:rsidRPr="00287999" w:rsidRDefault="00287999" w:rsidP="003419F4">
      <w:pPr>
        <w:pStyle w:val="ListParagraph"/>
        <w:widowControl w:val="0"/>
        <w:numPr>
          <w:ilvl w:val="0"/>
          <w:numId w:val="18"/>
        </w:numPr>
        <w:spacing w:before="60" w:after="60" w:line="360" w:lineRule="auto"/>
        <w:jc w:val="both"/>
        <w:rPr>
          <w:rFonts w:ascii="Palatino Linotype" w:hAnsi="Palatino Linotype" w:cs="Palatino Linotype"/>
          <w:sz w:val="20"/>
          <w:szCs w:val="20"/>
        </w:rPr>
      </w:pPr>
      <w:r w:rsidRPr="00287999">
        <w:rPr>
          <w:rFonts w:ascii="Palatino Linotype" w:hAnsi="Palatino Linotype" w:cs="Palatino Linotype"/>
          <w:sz w:val="20"/>
          <w:szCs w:val="20"/>
        </w:rPr>
        <w:t xml:space="preserve">Working knowledge in </w:t>
      </w:r>
      <w:r w:rsidRPr="00535A0B">
        <w:rPr>
          <w:rFonts w:ascii="Palatino Linotype" w:hAnsi="Palatino Linotype" w:cs="Palatino Linotype"/>
          <w:b/>
          <w:bCs/>
          <w:sz w:val="20"/>
          <w:szCs w:val="20"/>
        </w:rPr>
        <w:t xml:space="preserve">Oracle PL/SQL 11g and </w:t>
      </w:r>
      <w:r w:rsidR="00535A0B" w:rsidRPr="00535A0B">
        <w:rPr>
          <w:rFonts w:ascii="Palatino Linotype" w:hAnsi="Palatino Linotype" w:cs="Palatino Linotype"/>
          <w:b/>
          <w:bCs/>
          <w:sz w:val="20"/>
          <w:szCs w:val="20"/>
        </w:rPr>
        <w:t>MySQL</w:t>
      </w:r>
      <w:r w:rsidRPr="00287999">
        <w:rPr>
          <w:rFonts w:ascii="Palatino Linotype" w:hAnsi="Palatino Linotype" w:cs="Palatino Linotype"/>
          <w:sz w:val="20"/>
          <w:szCs w:val="20"/>
        </w:rPr>
        <w:t>.</w:t>
      </w:r>
    </w:p>
    <w:p w14:paraId="5DF28003" w14:textId="77777777" w:rsidR="00287999" w:rsidRPr="00287999" w:rsidRDefault="00287999" w:rsidP="003419F4">
      <w:pPr>
        <w:pStyle w:val="ListParagraph"/>
        <w:widowControl w:val="0"/>
        <w:numPr>
          <w:ilvl w:val="0"/>
          <w:numId w:val="18"/>
        </w:numPr>
        <w:spacing w:before="60" w:after="60" w:line="360" w:lineRule="auto"/>
        <w:jc w:val="both"/>
        <w:rPr>
          <w:rFonts w:ascii="Palatino Linotype" w:hAnsi="Palatino Linotype" w:cs="Palatino Linotype"/>
          <w:sz w:val="20"/>
          <w:szCs w:val="20"/>
        </w:rPr>
      </w:pPr>
      <w:r w:rsidRPr="00287999">
        <w:rPr>
          <w:rFonts w:ascii="Palatino Linotype" w:hAnsi="Palatino Linotype" w:cs="Palatino Linotype"/>
          <w:sz w:val="20"/>
          <w:szCs w:val="20"/>
        </w:rPr>
        <w:t xml:space="preserve">Executed projects in </w:t>
      </w:r>
      <w:r w:rsidRPr="00535A0B">
        <w:rPr>
          <w:rFonts w:ascii="Palatino Linotype" w:hAnsi="Palatino Linotype" w:cs="Palatino Linotype"/>
          <w:b/>
          <w:bCs/>
          <w:sz w:val="20"/>
          <w:szCs w:val="20"/>
        </w:rPr>
        <w:t>Agile methodology and Waterfall model</w:t>
      </w:r>
      <w:r w:rsidRPr="00287999">
        <w:rPr>
          <w:rFonts w:ascii="Palatino Linotype" w:hAnsi="Palatino Linotype" w:cs="Palatino Linotype"/>
          <w:sz w:val="20"/>
          <w:szCs w:val="20"/>
        </w:rPr>
        <w:t>.</w:t>
      </w:r>
    </w:p>
    <w:p w14:paraId="3B25EB5A" w14:textId="77777777" w:rsidR="00287999" w:rsidRPr="00287999" w:rsidRDefault="00287999" w:rsidP="003419F4">
      <w:pPr>
        <w:pStyle w:val="ListParagraph"/>
        <w:widowControl w:val="0"/>
        <w:numPr>
          <w:ilvl w:val="0"/>
          <w:numId w:val="18"/>
        </w:numPr>
        <w:spacing w:before="60" w:after="60" w:line="360" w:lineRule="auto"/>
        <w:jc w:val="both"/>
        <w:rPr>
          <w:rFonts w:ascii="Palatino Linotype" w:hAnsi="Palatino Linotype" w:cs="Palatino Linotype"/>
          <w:sz w:val="20"/>
          <w:szCs w:val="20"/>
        </w:rPr>
      </w:pPr>
      <w:r w:rsidRPr="00287999">
        <w:rPr>
          <w:rFonts w:ascii="Palatino Linotype" w:hAnsi="Palatino Linotype" w:cs="Palatino Linotype"/>
          <w:sz w:val="20"/>
          <w:szCs w:val="20"/>
        </w:rPr>
        <w:t>Experience in working with culturally diverse teams with multiple vendors and geographically distributed locations.</w:t>
      </w:r>
    </w:p>
    <w:p w14:paraId="6A4FE924" w14:textId="77777777" w:rsidR="005406E2" w:rsidRPr="005406E2" w:rsidRDefault="005406E2" w:rsidP="005406E2">
      <w:pPr>
        <w:widowControl w:val="0"/>
        <w:spacing w:before="60" w:after="60"/>
        <w:ind w:left="360"/>
        <w:jc w:val="both"/>
        <w:rPr>
          <w:rFonts w:ascii="Palatino Linotype" w:hAnsi="Palatino Linotype" w:cs="Palatino Linotype"/>
          <w:b/>
          <w:sz w:val="20"/>
          <w:szCs w:val="20"/>
        </w:rPr>
      </w:pPr>
    </w:p>
    <w:p w14:paraId="16B00B2F" w14:textId="77777777" w:rsidR="00C659AC" w:rsidRDefault="00C659AC">
      <w:pPr>
        <w:pBdr>
          <w:bottom w:val="single" w:sz="8" w:space="1" w:color="000000"/>
        </w:pBdr>
        <w:shd w:val="clear" w:color="auto" w:fill="D9D9D9"/>
        <w:jc w:val="both"/>
        <w:rPr>
          <w:rFonts w:ascii="Palatino Linotype" w:hAnsi="Palatino Linotype" w:cs="Palatino Linotype"/>
          <w:b/>
          <w:sz w:val="20"/>
          <w:szCs w:val="20"/>
        </w:rPr>
      </w:pPr>
      <w:r>
        <w:rPr>
          <w:rFonts w:ascii="Palatino Linotype" w:hAnsi="Palatino Linotype" w:cs="Palatino Linotype"/>
          <w:b/>
          <w:sz w:val="20"/>
          <w:szCs w:val="20"/>
        </w:rPr>
        <w:t>Skills Set</w:t>
      </w:r>
    </w:p>
    <w:p w14:paraId="3A6BD9A6" w14:textId="05208751" w:rsidR="005A78FD" w:rsidRPr="005A78FD" w:rsidRDefault="005A78FD" w:rsidP="005A78FD">
      <w:pPr>
        <w:tabs>
          <w:tab w:val="left" w:pos="3653"/>
        </w:tabs>
        <w:ind w:left="358"/>
        <w:rPr>
          <w:rFonts w:ascii="Palatino Linotype" w:hAnsi="Palatino Linotype" w:cs="Palatino Linotype"/>
          <w:sz w:val="20"/>
          <w:szCs w:val="20"/>
        </w:rPr>
      </w:pPr>
      <w:r w:rsidRPr="005A78FD">
        <w:rPr>
          <w:rFonts w:ascii="Palatino Linotype" w:hAnsi="Palatino Linotype" w:cs="Palatino Linotype"/>
          <w:b/>
          <w:bCs/>
          <w:sz w:val="20"/>
          <w:szCs w:val="20"/>
        </w:rPr>
        <w:t>Programming Languages:</w:t>
      </w:r>
      <w:r w:rsidRPr="005A78FD">
        <w:rPr>
          <w:rFonts w:ascii="Palatino Linotype" w:hAnsi="Palatino Linotype" w:cs="Palatino Linotype"/>
          <w:b/>
          <w:bCs/>
          <w:sz w:val="20"/>
          <w:szCs w:val="20"/>
        </w:rPr>
        <w:tab/>
      </w:r>
      <w:r w:rsidRPr="005A78FD">
        <w:rPr>
          <w:rFonts w:ascii="Palatino Linotype" w:hAnsi="Palatino Linotype" w:cs="Palatino Linotype"/>
          <w:sz w:val="20"/>
          <w:szCs w:val="20"/>
        </w:rPr>
        <w:t>Java (</w:t>
      </w:r>
      <w:r w:rsidRPr="005A78FD">
        <w:rPr>
          <w:rFonts w:ascii="Palatino Linotype" w:hAnsi="Palatino Linotype" w:cs="Palatino Linotype"/>
          <w:sz w:val="20"/>
          <w:szCs w:val="20"/>
        </w:rPr>
        <w:t>JDK 8), SQL, PL/SQL</w:t>
      </w:r>
    </w:p>
    <w:p w14:paraId="568996EF" w14:textId="64F1FAD0" w:rsidR="005A78FD" w:rsidRPr="005A78FD" w:rsidRDefault="005A78FD" w:rsidP="005A78FD">
      <w:pPr>
        <w:tabs>
          <w:tab w:val="left" w:pos="3653"/>
        </w:tabs>
        <w:spacing w:before="38"/>
        <w:ind w:left="358"/>
        <w:rPr>
          <w:rFonts w:ascii="Palatino Linotype" w:hAnsi="Palatino Linotype" w:cs="Palatino Linotype"/>
          <w:b/>
          <w:bCs/>
          <w:sz w:val="20"/>
          <w:szCs w:val="20"/>
        </w:rPr>
      </w:pPr>
      <w:r w:rsidRPr="005A78FD">
        <w:rPr>
          <w:rFonts w:ascii="Palatino Linotype" w:hAnsi="Palatino Linotype" w:cs="Palatino Linotype"/>
          <w:b/>
          <w:bCs/>
          <w:sz w:val="20"/>
          <w:szCs w:val="20"/>
        </w:rPr>
        <w:t>Frameworks:</w:t>
      </w:r>
      <w:r w:rsidRPr="005A78FD">
        <w:rPr>
          <w:rFonts w:ascii="Palatino Linotype" w:hAnsi="Palatino Linotype" w:cs="Palatino Linotype"/>
          <w:b/>
          <w:bCs/>
          <w:sz w:val="20"/>
          <w:szCs w:val="20"/>
        </w:rPr>
        <w:tab/>
      </w:r>
      <w:r w:rsidRPr="005A78FD">
        <w:rPr>
          <w:rFonts w:ascii="Palatino Linotype" w:hAnsi="Palatino Linotype" w:cs="Palatino Linotype"/>
          <w:sz w:val="20"/>
          <w:szCs w:val="20"/>
        </w:rPr>
        <w:t xml:space="preserve">Spring MVC, Spring </w:t>
      </w:r>
      <w:r w:rsidRPr="005A78FD">
        <w:rPr>
          <w:rFonts w:ascii="Palatino Linotype" w:hAnsi="Palatino Linotype" w:cs="Palatino Linotype"/>
          <w:sz w:val="20"/>
          <w:szCs w:val="20"/>
        </w:rPr>
        <w:t>Boot, Cold</w:t>
      </w:r>
      <w:r w:rsidRPr="005A78FD">
        <w:rPr>
          <w:rFonts w:ascii="Palatino Linotype" w:hAnsi="Palatino Linotype" w:cs="Palatino Linotype"/>
          <w:sz w:val="20"/>
          <w:szCs w:val="20"/>
        </w:rPr>
        <w:t xml:space="preserve"> Fusion</w:t>
      </w:r>
    </w:p>
    <w:p w14:paraId="777042A9" w14:textId="483D4F60" w:rsidR="005A78FD" w:rsidRPr="005A78FD" w:rsidRDefault="005A78FD" w:rsidP="005A78FD">
      <w:pPr>
        <w:tabs>
          <w:tab w:val="left" w:pos="3653"/>
        </w:tabs>
        <w:spacing w:before="43"/>
        <w:ind w:left="358"/>
        <w:rPr>
          <w:rFonts w:ascii="Palatino Linotype" w:hAnsi="Palatino Linotype" w:cs="Palatino Linotype"/>
          <w:b/>
          <w:bCs/>
          <w:sz w:val="20"/>
          <w:szCs w:val="20"/>
        </w:rPr>
      </w:pPr>
      <w:r w:rsidRPr="005A78FD">
        <w:rPr>
          <w:rFonts w:ascii="Palatino Linotype" w:hAnsi="Palatino Linotype" w:cs="Palatino Linotype"/>
          <w:b/>
          <w:bCs/>
          <w:sz w:val="20"/>
          <w:szCs w:val="20"/>
        </w:rPr>
        <w:t>Webservices</w:t>
      </w:r>
      <w:r w:rsidRPr="005A78FD">
        <w:rPr>
          <w:rFonts w:ascii="Palatino Linotype" w:hAnsi="Palatino Linotype" w:cs="Palatino Linotype"/>
          <w:b/>
          <w:bCs/>
          <w:sz w:val="20"/>
          <w:szCs w:val="20"/>
        </w:rPr>
        <w:t>:</w:t>
      </w:r>
      <w:r w:rsidRPr="005A78FD">
        <w:rPr>
          <w:rFonts w:ascii="Palatino Linotype" w:hAnsi="Palatino Linotype" w:cs="Palatino Linotype"/>
          <w:b/>
          <w:bCs/>
          <w:sz w:val="20"/>
          <w:szCs w:val="20"/>
        </w:rPr>
        <w:tab/>
      </w:r>
      <w:r w:rsidRPr="005A78FD">
        <w:rPr>
          <w:rFonts w:ascii="Palatino Linotype" w:hAnsi="Palatino Linotype" w:cs="Palatino Linotype"/>
          <w:sz w:val="20"/>
          <w:szCs w:val="20"/>
        </w:rPr>
        <w:t>REST Web Services</w:t>
      </w:r>
    </w:p>
    <w:p w14:paraId="28BA468E" w14:textId="77777777" w:rsidR="005A78FD" w:rsidRPr="005A78FD" w:rsidRDefault="005A78FD" w:rsidP="005A78FD">
      <w:pPr>
        <w:tabs>
          <w:tab w:val="left" w:pos="3653"/>
        </w:tabs>
        <w:spacing w:before="38"/>
        <w:ind w:left="358"/>
        <w:rPr>
          <w:rFonts w:ascii="Palatino Linotype" w:hAnsi="Palatino Linotype" w:cs="Palatino Linotype"/>
          <w:b/>
          <w:bCs/>
          <w:sz w:val="20"/>
          <w:szCs w:val="20"/>
        </w:rPr>
      </w:pPr>
      <w:r w:rsidRPr="005A78FD">
        <w:rPr>
          <w:rFonts w:ascii="Palatino Linotype" w:hAnsi="Palatino Linotype" w:cs="Palatino Linotype"/>
          <w:b/>
          <w:bCs/>
          <w:sz w:val="20"/>
          <w:szCs w:val="20"/>
        </w:rPr>
        <w:t>Database &amp; Software:</w:t>
      </w:r>
      <w:r w:rsidRPr="005A78FD">
        <w:rPr>
          <w:rFonts w:ascii="Palatino Linotype" w:hAnsi="Palatino Linotype" w:cs="Palatino Linotype"/>
          <w:b/>
          <w:bCs/>
          <w:sz w:val="20"/>
          <w:szCs w:val="20"/>
        </w:rPr>
        <w:tab/>
      </w:r>
      <w:r w:rsidRPr="005A78FD">
        <w:rPr>
          <w:rFonts w:ascii="Palatino Linotype" w:hAnsi="Palatino Linotype" w:cs="Palatino Linotype"/>
          <w:sz w:val="20"/>
          <w:szCs w:val="20"/>
        </w:rPr>
        <w:t>Oracle 11g</w:t>
      </w:r>
    </w:p>
    <w:p w14:paraId="0D31847D" w14:textId="77777777" w:rsidR="005A78FD" w:rsidRPr="005A78FD" w:rsidRDefault="005A78FD" w:rsidP="005A78FD">
      <w:pPr>
        <w:tabs>
          <w:tab w:val="left" w:pos="3653"/>
        </w:tabs>
        <w:spacing w:before="39"/>
        <w:ind w:left="358"/>
        <w:rPr>
          <w:rFonts w:ascii="Palatino Linotype" w:hAnsi="Palatino Linotype" w:cs="Palatino Linotype"/>
          <w:b/>
          <w:bCs/>
          <w:sz w:val="20"/>
          <w:szCs w:val="20"/>
        </w:rPr>
      </w:pPr>
      <w:r w:rsidRPr="005A78FD">
        <w:rPr>
          <w:rFonts w:ascii="Palatino Linotype" w:hAnsi="Palatino Linotype" w:cs="Palatino Linotype"/>
          <w:b/>
          <w:bCs/>
          <w:sz w:val="20"/>
          <w:szCs w:val="20"/>
        </w:rPr>
        <w:t>Front End Technologies:</w:t>
      </w:r>
      <w:r w:rsidRPr="005A78FD">
        <w:rPr>
          <w:rFonts w:ascii="Palatino Linotype" w:hAnsi="Palatino Linotype" w:cs="Palatino Linotype"/>
          <w:b/>
          <w:bCs/>
          <w:sz w:val="20"/>
          <w:szCs w:val="20"/>
        </w:rPr>
        <w:tab/>
      </w:r>
      <w:r w:rsidRPr="005A78FD">
        <w:rPr>
          <w:rFonts w:ascii="Palatino Linotype" w:hAnsi="Palatino Linotype" w:cs="Palatino Linotype"/>
          <w:sz w:val="20"/>
          <w:szCs w:val="20"/>
        </w:rPr>
        <w:t>HTML, CSS, Angular</w:t>
      </w:r>
    </w:p>
    <w:p w14:paraId="3FB46D27" w14:textId="381E8BA0" w:rsidR="005A78FD" w:rsidRPr="005A78FD" w:rsidRDefault="005A78FD" w:rsidP="005A78FD">
      <w:pPr>
        <w:tabs>
          <w:tab w:val="left" w:pos="3633"/>
        </w:tabs>
        <w:spacing w:before="43"/>
        <w:ind w:left="358"/>
        <w:rPr>
          <w:rFonts w:ascii="Palatino Linotype" w:hAnsi="Palatino Linotype" w:cs="Palatino Linotype"/>
          <w:sz w:val="20"/>
          <w:szCs w:val="20"/>
        </w:rPr>
      </w:pPr>
      <w:r w:rsidRPr="005A78FD">
        <w:rPr>
          <w:rFonts w:ascii="Palatino Linotype" w:hAnsi="Palatino Linotype" w:cs="Palatino Linotype"/>
          <w:b/>
          <w:bCs/>
          <w:sz w:val="20"/>
          <w:szCs w:val="20"/>
        </w:rPr>
        <w:t xml:space="preserve">Scripting </w:t>
      </w:r>
      <w:r w:rsidRPr="005A78FD">
        <w:rPr>
          <w:rFonts w:ascii="Palatino Linotype" w:hAnsi="Palatino Linotype" w:cs="Palatino Linotype"/>
          <w:b/>
          <w:bCs/>
          <w:sz w:val="20"/>
          <w:szCs w:val="20"/>
        </w:rPr>
        <w:t>Languages:</w:t>
      </w:r>
      <w:r w:rsidRPr="005A78FD">
        <w:rPr>
          <w:rFonts w:ascii="Palatino Linotype" w:hAnsi="Palatino Linotype" w:cs="Palatino Linotype"/>
          <w:b/>
          <w:bCs/>
          <w:sz w:val="20"/>
          <w:szCs w:val="20"/>
        </w:rPr>
        <w:tab/>
      </w:r>
      <w:r w:rsidRPr="005A78FD">
        <w:rPr>
          <w:rFonts w:ascii="Palatino Linotype" w:hAnsi="Palatino Linotype" w:cs="Palatino Linotype"/>
          <w:sz w:val="20"/>
          <w:szCs w:val="20"/>
        </w:rPr>
        <w:t>JavaScript, Typescript</w:t>
      </w:r>
    </w:p>
    <w:p w14:paraId="07CC3E6C" w14:textId="7C161D42" w:rsidR="005A78FD" w:rsidRPr="005A78FD" w:rsidRDefault="005A78FD" w:rsidP="005A78FD">
      <w:pPr>
        <w:tabs>
          <w:tab w:val="left" w:pos="3633"/>
        </w:tabs>
        <w:spacing w:before="39"/>
        <w:ind w:left="358"/>
        <w:rPr>
          <w:rFonts w:ascii="Palatino Linotype" w:hAnsi="Palatino Linotype" w:cs="Palatino Linotype"/>
          <w:b/>
          <w:bCs/>
          <w:sz w:val="20"/>
          <w:szCs w:val="20"/>
        </w:rPr>
      </w:pPr>
      <w:r w:rsidRPr="005A78FD">
        <w:rPr>
          <w:rFonts w:ascii="Palatino Linotype" w:hAnsi="Palatino Linotype" w:cs="Palatino Linotype"/>
          <w:b/>
          <w:bCs/>
          <w:sz w:val="20"/>
          <w:szCs w:val="20"/>
        </w:rPr>
        <w:t xml:space="preserve">Web </w:t>
      </w:r>
      <w:r w:rsidRPr="005A78FD">
        <w:rPr>
          <w:rFonts w:ascii="Palatino Linotype" w:hAnsi="Palatino Linotype" w:cs="Palatino Linotype"/>
          <w:b/>
          <w:bCs/>
          <w:sz w:val="20"/>
          <w:szCs w:val="20"/>
        </w:rPr>
        <w:t>Servers:</w:t>
      </w:r>
      <w:r w:rsidRPr="005A78FD">
        <w:rPr>
          <w:rFonts w:ascii="Palatino Linotype" w:hAnsi="Palatino Linotype" w:cs="Palatino Linotype"/>
          <w:b/>
          <w:bCs/>
          <w:sz w:val="20"/>
          <w:szCs w:val="20"/>
        </w:rPr>
        <w:tab/>
      </w:r>
      <w:r w:rsidRPr="005A78FD">
        <w:rPr>
          <w:rFonts w:ascii="Palatino Linotype" w:hAnsi="Palatino Linotype" w:cs="Palatino Linotype"/>
          <w:sz w:val="20"/>
          <w:szCs w:val="20"/>
        </w:rPr>
        <w:t>Web Application Server, Tomcat, JBOSS</w:t>
      </w:r>
    </w:p>
    <w:p w14:paraId="41837320" w14:textId="77777777" w:rsidR="005A78FD" w:rsidRPr="005A78FD" w:rsidRDefault="005A78FD" w:rsidP="005A78FD">
      <w:pPr>
        <w:tabs>
          <w:tab w:val="left" w:pos="3653"/>
        </w:tabs>
        <w:spacing w:before="38"/>
        <w:ind w:left="358"/>
        <w:rPr>
          <w:rFonts w:ascii="Palatino Linotype" w:hAnsi="Palatino Linotype" w:cs="Palatino Linotype"/>
          <w:b/>
          <w:bCs/>
          <w:sz w:val="20"/>
          <w:szCs w:val="20"/>
        </w:rPr>
      </w:pPr>
      <w:r w:rsidRPr="005A78FD">
        <w:rPr>
          <w:rFonts w:ascii="Palatino Linotype" w:hAnsi="Palatino Linotype" w:cs="Palatino Linotype"/>
          <w:b/>
          <w:bCs/>
          <w:sz w:val="20"/>
          <w:szCs w:val="20"/>
        </w:rPr>
        <w:t>Version Control:</w:t>
      </w:r>
      <w:r w:rsidRPr="005A78FD">
        <w:rPr>
          <w:rFonts w:ascii="Palatino Linotype" w:hAnsi="Palatino Linotype" w:cs="Palatino Linotype"/>
          <w:b/>
          <w:bCs/>
          <w:sz w:val="20"/>
          <w:szCs w:val="20"/>
        </w:rPr>
        <w:tab/>
      </w:r>
      <w:r w:rsidRPr="005A78FD">
        <w:rPr>
          <w:rFonts w:ascii="Palatino Linotype" w:hAnsi="Palatino Linotype" w:cs="Palatino Linotype"/>
          <w:sz w:val="20"/>
          <w:szCs w:val="20"/>
        </w:rPr>
        <w:t>SVN, Git</w:t>
      </w:r>
    </w:p>
    <w:p w14:paraId="6AE46DCF" w14:textId="419722B3" w:rsidR="005A78FD" w:rsidRPr="005A78FD" w:rsidRDefault="005A78FD" w:rsidP="005A78FD">
      <w:pPr>
        <w:tabs>
          <w:tab w:val="left" w:pos="3653"/>
        </w:tabs>
        <w:spacing w:before="43"/>
        <w:ind w:left="358"/>
        <w:rPr>
          <w:rFonts w:ascii="Palatino Linotype" w:hAnsi="Palatino Linotype" w:cs="Palatino Linotype"/>
          <w:b/>
          <w:bCs/>
          <w:sz w:val="20"/>
          <w:szCs w:val="20"/>
        </w:rPr>
      </w:pPr>
      <w:r w:rsidRPr="005A78FD">
        <w:rPr>
          <w:rFonts w:ascii="Palatino Linotype" w:hAnsi="Palatino Linotype" w:cs="Palatino Linotype"/>
          <w:b/>
          <w:bCs/>
          <w:sz w:val="20"/>
          <w:szCs w:val="20"/>
        </w:rPr>
        <w:t>Other Tools / Libraries:</w:t>
      </w:r>
      <w:r w:rsidRPr="005A78FD">
        <w:rPr>
          <w:rFonts w:ascii="Palatino Linotype" w:hAnsi="Palatino Linotype" w:cs="Palatino Linotype"/>
          <w:b/>
          <w:bCs/>
          <w:sz w:val="20"/>
          <w:szCs w:val="20"/>
        </w:rPr>
        <w:tab/>
      </w:r>
      <w:r w:rsidRPr="005A78FD">
        <w:rPr>
          <w:rFonts w:ascii="Palatino Linotype" w:hAnsi="Palatino Linotype" w:cs="Palatino Linotype"/>
          <w:sz w:val="20"/>
          <w:szCs w:val="20"/>
        </w:rPr>
        <w:t xml:space="preserve">Eclipse, Spring Tool </w:t>
      </w:r>
      <w:r w:rsidRPr="005A78FD">
        <w:rPr>
          <w:rFonts w:ascii="Palatino Linotype" w:hAnsi="Palatino Linotype" w:cs="Palatino Linotype"/>
          <w:sz w:val="20"/>
          <w:szCs w:val="20"/>
        </w:rPr>
        <w:t>Suite (</w:t>
      </w:r>
      <w:r w:rsidRPr="005A78FD">
        <w:rPr>
          <w:rFonts w:ascii="Palatino Linotype" w:hAnsi="Palatino Linotype" w:cs="Palatino Linotype"/>
          <w:sz w:val="20"/>
          <w:szCs w:val="20"/>
        </w:rPr>
        <w:t>STS 4.x), VS Code</w:t>
      </w:r>
    </w:p>
    <w:p w14:paraId="5855A093" w14:textId="77777777" w:rsidR="005A78FD" w:rsidRPr="005A78FD" w:rsidRDefault="005A78FD" w:rsidP="005A78FD">
      <w:pPr>
        <w:tabs>
          <w:tab w:val="left" w:pos="3600"/>
        </w:tabs>
        <w:spacing w:before="38"/>
        <w:ind w:left="358"/>
        <w:rPr>
          <w:rFonts w:ascii="Palatino Linotype" w:hAnsi="Palatino Linotype" w:cs="Palatino Linotype"/>
          <w:sz w:val="20"/>
          <w:szCs w:val="20"/>
        </w:rPr>
      </w:pPr>
      <w:r w:rsidRPr="005A78FD">
        <w:rPr>
          <w:rFonts w:ascii="Palatino Linotype" w:hAnsi="Palatino Linotype" w:cs="Palatino Linotype"/>
          <w:b/>
          <w:bCs/>
          <w:sz w:val="20"/>
          <w:szCs w:val="20"/>
        </w:rPr>
        <w:t>Platforms/Operation Systems:</w:t>
      </w:r>
      <w:r w:rsidRPr="005A78FD">
        <w:rPr>
          <w:rFonts w:ascii="Palatino Linotype" w:hAnsi="Palatino Linotype" w:cs="Palatino Linotype"/>
          <w:b/>
          <w:bCs/>
          <w:sz w:val="20"/>
          <w:szCs w:val="20"/>
        </w:rPr>
        <w:tab/>
      </w:r>
      <w:r w:rsidRPr="005A78FD">
        <w:rPr>
          <w:rFonts w:ascii="Palatino Linotype" w:hAnsi="Palatino Linotype" w:cs="Palatino Linotype"/>
          <w:sz w:val="20"/>
          <w:szCs w:val="20"/>
        </w:rPr>
        <w:t>Windows 7/8/10, UNIX</w:t>
      </w:r>
    </w:p>
    <w:p w14:paraId="617D6E3A" w14:textId="77777777" w:rsidR="003A6E4E" w:rsidRDefault="003A6E4E" w:rsidP="005B39AF">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Palatino Linotype" w:hAnsi="Palatino Linotype" w:cs="Palatino Linotype"/>
          <w:b/>
          <w:sz w:val="20"/>
          <w:szCs w:val="20"/>
          <w:u w:val="single"/>
        </w:rPr>
      </w:pPr>
    </w:p>
    <w:p w14:paraId="23FA7FA3" w14:textId="77777777" w:rsidR="00C659AC" w:rsidRDefault="00C659AC">
      <w:pPr>
        <w:ind w:left="-108" w:firstLine="108"/>
        <w:jc w:val="both"/>
        <w:rPr>
          <w:rFonts w:ascii="Palatino Linotype" w:hAnsi="Palatino Linotype" w:cs="Palatino Linotype"/>
          <w:sz w:val="20"/>
          <w:szCs w:val="20"/>
        </w:rPr>
      </w:pPr>
      <w:r>
        <w:rPr>
          <w:rFonts w:ascii="Palatino Linotype" w:hAnsi="Palatino Linotype" w:cs="Palatino Linotype"/>
          <w:b/>
          <w:sz w:val="20"/>
          <w:szCs w:val="20"/>
          <w:u w:val="single"/>
        </w:rPr>
        <w:t>Functional</w:t>
      </w:r>
    </w:p>
    <w:p w14:paraId="5BFF5E83" w14:textId="77777777" w:rsidR="00581166" w:rsidRPr="00E45641" w:rsidRDefault="00E45641" w:rsidP="00581166">
      <w:pPr>
        <w:numPr>
          <w:ilvl w:val="1"/>
          <w:numId w:val="12"/>
        </w:numPr>
        <w:tabs>
          <w:tab w:val="left" w:pos="240"/>
          <w:tab w:val="left" w:pos="480"/>
          <w:tab w:val="left" w:pos="1440"/>
        </w:tabs>
        <w:jc w:val="both"/>
        <w:rPr>
          <w:rFonts w:ascii="Palatino Linotype" w:hAnsi="Palatino Linotype" w:cs="Palatino Linotype"/>
          <w:sz w:val="20"/>
          <w:szCs w:val="20"/>
        </w:rPr>
      </w:pPr>
      <w:r>
        <w:rPr>
          <w:rFonts w:ascii="Palatino Linotype" w:hAnsi="Palatino Linotype" w:cs="Palatino Linotype"/>
          <w:sz w:val="20"/>
          <w:szCs w:val="20"/>
        </w:rPr>
        <w:t xml:space="preserve">Experience in the </w:t>
      </w:r>
      <w:r w:rsidRPr="00E45641">
        <w:rPr>
          <w:rFonts w:ascii="Palatino Linotype" w:hAnsi="Palatino Linotype" w:cs="Palatino Linotype"/>
          <w:sz w:val="20"/>
          <w:szCs w:val="20"/>
        </w:rPr>
        <w:t>area of Analysis Requirement Specifications, Design and Implementation with expertise in the Application domain</w:t>
      </w:r>
      <w:r w:rsidR="00C659AC">
        <w:rPr>
          <w:rFonts w:ascii="Palatino Linotype" w:hAnsi="Palatino Linotype" w:cs="Palatino Linotype"/>
          <w:sz w:val="20"/>
          <w:szCs w:val="20"/>
        </w:rPr>
        <w:t>.</w:t>
      </w:r>
    </w:p>
    <w:p w14:paraId="6ED9C0AC" w14:textId="77777777" w:rsidR="006D7E51" w:rsidRPr="00E45641" w:rsidRDefault="00581166" w:rsidP="00581166">
      <w:pPr>
        <w:tabs>
          <w:tab w:val="left" w:pos="240"/>
          <w:tab w:val="left" w:pos="480"/>
          <w:tab w:val="left" w:pos="1440"/>
        </w:tabs>
        <w:ind w:left="1080"/>
        <w:jc w:val="both"/>
        <w:rPr>
          <w:rFonts w:ascii="Palatino Linotype" w:hAnsi="Palatino Linotype" w:cs="Palatino Linotype"/>
          <w:sz w:val="20"/>
          <w:szCs w:val="20"/>
        </w:rPr>
      </w:pPr>
      <w:r w:rsidRPr="00E45641">
        <w:rPr>
          <w:rFonts w:ascii="Palatino Linotype" w:hAnsi="Palatino Linotype" w:cs="Palatino Linotype"/>
          <w:sz w:val="20"/>
          <w:szCs w:val="20"/>
        </w:rPr>
        <w:t xml:space="preserve"> </w:t>
      </w:r>
    </w:p>
    <w:p w14:paraId="32C174B4" w14:textId="77777777" w:rsidR="000301DF" w:rsidRDefault="000301DF">
      <w:pPr>
        <w:jc w:val="both"/>
        <w:rPr>
          <w:rFonts w:ascii="Palatino Linotype" w:hAnsi="Palatino Linotype" w:cs="Palatino Linotype"/>
          <w:b/>
          <w:sz w:val="16"/>
          <w:szCs w:val="16"/>
        </w:rPr>
      </w:pPr>
    </w:p>
    <w:p w14:paraId="42A6FEB9" w14:textId="77777777" w:rsidR="00C659AC" w:rsidRDefault="00C659AC">
      <w:pPr>
        <w:pBdr>
          <w:bottom w:val="single" w:sz="8" w:space="1" w:color="000000"/>
        </w:pBdr>
        <w:shd w:val="clear" w:color="auto" w:fill="D9D9D9"/>
        <w:jc w:val="both"/>
        <w:rPr>
          <w:rFonts w:ascii="Palatino Linotype" w:hAnsi="Palatino Linotype" w:cs="Palatino Linotype"/>
          <w:b/>
          <w:bCs/>
          <w:sz w:val="16"/>
          <w:szCs w:val="16"/>
        </w:rPr>
      </w:pPr>
      <w:r>
        <w:rPr>
          <w:rFonts w:ascii="Palatino Linotype" w:hAnsi="Palatino Linotype" w:cs="Palatino Linotype"/>
          <w:b/>
          <w:sz w:val="20"/>
          <w:szCs w:val="20"/>
        </w:rPr>
        <w:t>Organizational Experience</w:t>
      </w:r>
    </w:p>
    <w:p w14:paraId="1B86D72D" w14:textId="77777777" w:rsidR="00C659AC" w:rsidRDefault="00C659AC">
      <w:pPr>
        <w:widowControl w:val="0"/>
        <w:jc w:val="both"/>
        <w:rPr>
          <w:rFonts w:ascii="Palatino Linotype" w:hAnsi="Palatino Linotype" w:cs="Palatino Linotype"/>
          <w:b/>
          <w:bCs/>
          <w:sz w:val="16"/>
          <w:szCs w:val="16"/>
        </w:rPr>
      </w:pPr>
    </w:p>
    <w:p w14:paraId="41493C1D" w14:textId="1C88D787" w:rsidR="00283ED0" w:rsidRPr="006C6302" w:rsidRDefault="00283ED0" w:rsidP="006C6302">
      <w:pPr>
        <w:numPr>
          <w:ilvl w:val="1"/>
          <w:numId w:val="12"/>
        </w:numPr>
        <w:tabs>
          <w:tab w:val="left" w:pos="240"/>
          <w:tab w:val="left" w:pos="480"/>
          <w:tab w:val="left" w:pos="1440"/>
        </w:tabs>
        <w:jc w:val="both"/>
        <w:rPr>
          <w:rFonts w:ascii="Palatino Linotype" w:hAnsi="Palatino Linotype" w:cs="Palatino Linotype"/>
          <w:sz w:val="20"/>
          <w:szCs w:val="20"/>
        </w:rPr>
      </w:pPr>
      <w:r w:rsidRPr="006C6302">
        <w:rPr>
          <w:rFonts w:ascii="Palatino Linotype" w:hAnsi="Palatino Linotype" w:cs="Palatino Linotype"/>
          <w:b/>
          <w:bCs/>
          <w:sz w:val="20"/>
          <w:szCs w:val="20"/>
        </w:rPr>
        <w:t>Senior Software Developer (</w:t>
      </w:r>
      <w:r w:rsidRPr="006C6302">
        <w:rPr>
          <w:rFonts w:ascii="Palatino Linotype" w:hAnsi="Palatino Linotype" w:cs="Palatino Linotype"/>
          <w:b/>
          <w:bCs/>
          <w:sz w:val="20"/>
          <w:szCs w:val="20"/>
        </w:rPr>
        <w:t xml:space="preserve">Loblaw, </w:t>
      </w:r>
      <w:r w:rsidR="006C6302" w:rsidRPr="006C6302">
        <w:rPr>
          <w:rFonts w:ascii="Palatino Linotype" w:hAnsi="Palatino Linotype" w:cs="Palatino Linotype"/>
          <w:b/>
          <w:bCs/>
          <w:sz w:val="20"/>
          <w:szCs w:val="20"/>
        </w:rPr>
        <w:t>Canada)</w:t>
      </w:r>
      <w:r w:rsidR="006C6302">
        <w:rPr>
          <w:rFonts w:ascii="Palatino Linotype" w:hAnsi="Palatino Linotype" w:cs="Palatino Linotype"/>
          <w:sz w:val="20"/>
          <w:szCs w:val="20"/>
        </w:rPr>
        <w:t xml:space="preserve"> [</w:t>
      </w:r>
      <w:r w:rsidRPr="006C6302">
        <w:rPr>
          <w:rFonts w:ascii="Palatino Linotype" w:hAnsi="Palatino Linotype" w:cs="Palatino Linotype"/>
          <w:sz w:val="20"/>
          <w:szCs w:val="20"/>
        </w:rPr>
        <w:t>Mar’20 – Present</w:t>
      </w:r>
      <w:r w:rsidR="006C6302">
        <w:rPr>
          <w:rFonts w:ascii="Palatino Linotype" w:hAnsi="Palatino Linotype" w:cs="Palatino Linotype"/>
          <w:sz w:val="20"/>
          <w:szCs w:val="20"/>
        </w:rPr>
        <w:t>]</w:t>
      </w:r>
    </w:p>
    <w:p w14:paraId="319404D2" w14:textId="1D747146" w:rsidR="00283ED0" w:rsidRPr="006C6302" w:rsidRDefault="00283ED0" w:rsidP="006C6302">
      <w:pPr>
        <w:numPr>
          <w:ilvl w:val="1"/>
          <w:numId w:val="12"/>
        </w:numPr>
        <w:tabs>
          <w:tab w:val="left" w:pos="240"/>
          <w:tab w:val="left" w:pos="480"/>
          <w:tab w:val="left" w:pos="1440"/>
        </w:tabs>
        <w:jc w:val="both"/>
        <w:rPr>
          <w:rFonts w:ascii="Palatino Linotype" w:hAnsi="Palatino Linotype" w:cs="Palatino Linotype"/>
          <w:sz w:val="20"/>
          <w:szCs w:val="20"/>
        </w:rPr>
      </w:pPr>
      <w:r w:rsidRPr="006C6302">
        <w:rPr>
          <w:rFonts w:ascii="Palatino Linotype" w:hAnsi="Palatino Linotype" w:cs="Palatino Linotype"/>
          <w:b/>
          <w:bCs/>
          <w:sz w:val="20"/>
          <w:szCs w:val="20"/>
        </w:rPr>
        <w:t>Application Management Senior Analyst (NTT Data,</w:t>
      </w:r>
      <w:r w:rsidRPr="006C6302">
        <w:rPr>
          <w:rFonts w:ascii="Palatino Linotype" w:hAnsi="Palatino Linotype" w:cs="Palatino Linotype"/>
          <w:b/>
          <w:bCs/>
          <w:sz w:val="20"/>
          <w:szCs w:val="20"/>
        </w:rPr>
        <w:t xml:space="preserve"> </w:t>
      </w:r>
      <w:r w:rsidR="006C6302" w:rsidRPr="006C6302">
        <w:rPr>
          <w:rFonts w:ascii="Palatino Linotype" w:hAnsi="Palatino Linotype" w:cs="Palatino Linotype"/>
          <w:b/>
          <w:bCs/>
          <w:sz w:val="20"/>
          <w:szCs w:val="20"/>
        </w:rPr>
        <w:t>Canada)</w:t>
      </w:r>
      <w:r w:rsidR="006C6302">
        <w:rPr>
          <w:rFonts w:ascii="Palatino Linotype" w:hAnsi="Palatino Linotype" w:cs="Palatino Linotype"/>
          <w:sz w:val="20"/>
          <w:szCs w:val="20"/>
        </w:rPr>
        <w:t xml:space="preserve"> [</w:t>
      </w:r>
      <w:r w:rsidRPr="006C6302">
        <w:rPr>
          <w:rFonts w:ascii="Palatino Linotype" w:hAnsi="Palatino Linotype" w:cs="Palatino Linotype"/>
          <w:sz w:val="20"/>
          <w:szCs w:val="20"/>
        </w:rPr>
        <w:t>Jun’19 – Feb’20</w:t>
      </w:r>
      <w:r w:rsidR="006C6302">
        <w:rPr>
          <w:rFonts w:ascii="Palatino Linotype" w:hAnsi="Palatino Linotype" w:cs="Palatino Linotype"/>
          <w:sz w:val="20"/>
          <w:szCs w:val="20"/>
        </w:rPr>
        <w:t>]</w:t>
      </w:r>
    </w:p>
    <w:p w14:paraId="1689AF6D" w14:textId="0F9247A4" w:rsidR="00283ED0" w:rsidRPr="006C6302" w:rsidRDefault="00283ED0" w:rsidP="006C6302">
      <w:pPr>
        <w:numPr>
          <w:ilvl w:val="1"/>
          <w:numId w:val="12"/>
        </w:numPr>
        <w:tabs>
          <w:tab w:val="left" w:pos="240"/>
          <w:tab w:val="left" w:pos="480"/>
          <w:tab w:val="left" w:pos="1440"/>
        </w:tabs>
        <w:jc w:val="both"/>
        <w:rPr>
          <w:rFonts w:ascii="Palatino Linotype" w:hAnsi="Palatino Linotype" w:cs="Palatino Linotype"/>
          <w:sz w:val="20"/>
          <w:szCs w:val="20"/>
        </w:rPr>
      </w:pPr>
      <w:r w:rsidRPr="006C6302">
        <w:rPr>
          <w:rFonts w:ascii="Palatino Linotype" w:hAnsi="Palatino Linotype" w:cs="Palatino Linotype"/>
          <w:b/>
          <w:bCs/>
          <w:sz w:val="20"/>
          <w:szCs w:val="20"/>
        </w:rPr>
        <w:t xml:space="preserve">Senior Software Engineer </w:t>
      </w:r>
      <w:r w:rsidRPr="006C6302">
        <w:rPr>
          <w:rFonts w:ascii="Palatino Linotype" w:hAnsi="Palatino Linotype" w:cs="Palatino Linotype"/>
          <w:b/>
          <w:bCs/>
          <w:sz w:val="20"/>
          <w:szCs w:val="20"/>
        </w:rPr>
        <w:t>(FIS</w:t>
      </w:r>
      <w:r w:rsidRPr="006C6302">
        <w:rPr>
          <w:rFonts w:ascii="Palatino Linotype" w:hAnsi="Palatino Linotype" w:cs="Palatino Linotype"/>
          <w:b/>
          <w:bCs/>
          <w:sz w:val="20"/>
          <w:szCs w:val="20"/>
        </w:rPr>
        <w:t xml:space="preserve"> </w:t>
      </w:r>
      <w:r w:rsidRPr="006C6302">
        <w:rPr>
          <w:rFonts w:ascii="Palatino Linotype" w:hAnsi="Palatino Linotype" w:cs="Palatino Linotype"/>
          <w:b/>
          <w:bCs/>
          <w:sz w:val="20"/>
          <w:szCs w:val="20"/>
        </w:rPr>
        <w:t>Global, Mohali, India</w:t>
      </w:r>
      <w:r w:rsidRPr="006C6302">
        <w:rPr>
          <w:rFonts w:ascii="Palatino Linotype" w:hAnsi="Palatino Linotype" w:cs="Palatino Linotype"/>
          <w:b/>
          <w:bCs/>
          <w:sz w:val="20"/>
          <w:szCs w:val="20"/>
        </w:rPr>
        <w:t>)</w:t>
      </w:r>
      <w:r w:rsidRPr="006C6302">
        <w:rPr>
          <w:rFonts w:ascii="Palatino Linotype" w:hAnsi="Palatino Linotype" w:cs="Palatino Linotype"/>
          <w:b/>
          <w:bCs/>
          <w:sz w:val="20"/>
          <w:szCs w:val="20"/>
        </w:rPr>
        <w:tab/>
      </w:r>
      <w:r w:rsidR="006C6302">
        <w:rPr>
          <w:rFonts w:ascii="Palatino Linotype" w:hAnsi="Palatino Linotype" w:cs="Palatino Linotype"/>
          <w:sz w:val="20"/>
          <w:szCs w:val="20"/>
        </w:rPr>
        <w:t xml:space="preserve"> [</w:t>
      </w:r>
      <w:r w:rsidRPr="006C6302">
        <w:rPr>
          <w:rFonts w:ascii="Palatino Linotype" w:hAnsi="Palatino Linotype" w:cs="Palatino Linotype"/>
          <w:sz w:val="20"/>
          <w:szCs w:val="20"/>
        </w:rPr>
        <w:t>Mar’18 – Dec’18</w:t>
      </w:r>
      <w:r w:rsidR="006C6302">
        <w:rPr>
          <w:rFonts w:ascii="Palatino Linotype" w:hAnsi="Palatino Linotype" w:cs="Palatino Linotype"/>
          <w:sz w:val="20"/>
          <w:szCs w:val="20"/>
        </w:rPr>
        <w:t>]</w:t>
      </w:r>
    </w:p>
    <w:p w14:paraId="3A8D36A2" w14:textId="66EDE2EF" w:rsidR="006D7E51" w:rsidRPr="006C6302" w:rsidRDefault="00283ED0" w:rsidP="006C6302">
      <w:pPr>
        <w:numPr>
          <w:ilvl w:val="1"/>
          <w:numId w:val="12"/>
        </w:numPr>
        <w:tabs>
          <w:tab w:val="left" w:pos="240"/>
          <w:tab w:val="left" w:pos="480"/>
          <w:tab w:val="left" w:pos="1440"/>
        </w:tabs>
        <w:jc w:val="both"/>
        <w:rPr>
          <w:rFonts w:ascii="Palatino Linotype" w:hAnsi="Palatino Linotype" w:cs="Palatino Linotype"/>
          <w:sz w:val="20"/>
          <w:szCs w:val="20"/>
        </w:rPr>
      </w:pPr>
      <w:r w:rsidRPr="006C6302">
        <w:rPr>
          <w:rFonts w:ascii="Palatino Linotype" w:hAnsi="Palatino Linotype" w:cs="Palatino Linotype"/>
          <w:b/>
          <w:bCs/>
          <w:sz w:val="20"/>
          <w:szCs w:val="20"/>
        </w:rPr>
        <w:t>Systems Engineer (Infosys Limited, Chandigarh,</w:t>
      </w:r>
      <w:r w:rsidRPr="006C6302">
        <w:rPr>
          <w:rFonts w:ascii="Palatino Linotype" w:hAnsi="Palatino Linotype" w:cs="Palatino Linotype"/>
          <w:b/>
          <w:bCs/>
          <w:sz w:val="20"/>
          <w:szCs w:val="20"/>
        </w:rPr>
        <w:t xml:space="preserve"> </w:t>
      </w:r>
      <w:r w:rsidR="006C6302" w:rsidRPr="006C6302">
        <w:rPr>
          <w:rFonts w:ascii="Palatino Linotype" w:hAnsi="Palatino Linotype" w:cs="Palatino Linotype"/>
          <w:b/>
          <w:bCs/>
          <w:sz w:val="20"/>
          <w:szCs w:val="20"/>
        </w:rPr>
        <w:t>India)</w:t>
      </w:r>
      <w:r w:rsidR="006C6302">
        <w:rPr>
          <w:rFonts w:ascii="Palatino Linotype" w:hAnsi="Palatino Linotype" w:cs="Palatino Linotype"/>
          <w:sz w:val="20"/>
          <w:szCs w:val="20"/>
        </w:rPr>
        <w:t xml:space="preserve"> [</w:t>
      </w:r>
      <w:r w:rsidRPr="006C6302">
        <w:rPr>
          <w:rFonts w:ascii="Palatino Linotype" w:hAnsi="Palatino Linotype" w:cs="Palatino Linotype"/>
          <w:sz w:val="20"/>
          <w:szCs w:val="20"/>
        </w:rPr>
        <w:t>Jan ‘</w:t>
      </w:r>
      <w:r w:rsidRPr="006C6302">
        <w:rPr>
          <w:rFonts w:ascii="Palatino Linotype" w:hAnsi="Palatino Linotype" w:cs="Palatino Linotype"/>
          <w:sz w:val="20"/>
          <w:szCs w:val="20"/>
        </w:rPr>
        <w:t>12 – Feb’18</w:t>
      </w:r>
      <w:r w:rsidR="006C6302">
        <w:rPr>
          <w:rFonts w:ascii="Palatino Linotype" w:hAnsi="Palatino Linotype" w:cs="Palatino Linotype"/>
          <w:sz w:val="20"/>
          <w:szCs w:val="20"/>
        </w:rPr>
        <w:t>]</w:t>
      </w:r>
    </w:p>
    <w:p w14:paraId="5675AC2F" w14:textId="77777777" w:rsidR="000301DF" w:rsidRDefault="000301DF">
      <w:pPr>
        <w:jc w:val="both"/>
        <w:rPr>
          <w:rFonts w:ascii="Palatino Linotype" w:hAnsi="Palatino Linotype" w:cs="Palatino Linotype"/>
          <w:b/>
          <w:sz w:val="16"/>
          <w:szCs w:val="16"/>
        </w:rPr>
      </w:pPr>
    </w:p>
    <w:p w14:paraId="7B5B5DEA" w14:textId="77777777" w:rsidR="00C659AC" w:rsidRDefault="00C659AC">
      <w:pPr>
        <w:pBdr>
          <w:bottom w:val="single" w:sz="8" w:space="1" w:color="000000"/>
        </w:pBdr>
        <w:shd w:val="clear" w:color="auto" w:fill="D9D9D9"/>
        <w:jc w:val="both"/>
        <w:rPr>
          <w:rFonts w:ascii="Palatino Linotype" w:hAnsi="Palatino Linotype" w:cs="Palatino Linotype"/>
          <w:b/>
          <w:sz w:val="20"/>
          <w:szCs w:val="20"/>
        </w:rPr>
      </w:pPr>
      <w:r>
        <w:rPr>
          <w:rFonts w:ascii="Palatino Linotype" w:hAnsi="Palatino Linotype" w:cs="Palatino Linotype"/>
          <w:b/>
          <w:sz w:val="20"/>
          <w:szCs w:val="20"/>
        </w:rPr>
        <w:t>Projects Executed</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95"/>
        <w:gridCol w:w="8280"/>
      </w:tblGrid>
      <w:tr w:rsidR="00961693" w14:paraId="6F9AA0A0" w14:textId="77777777" w:rsidTr="005406E2">
        <w:tc>
          <w:tcPr>
            <w:tcW w:w="1703" w:type="dxa"/>
            <w:shd w:val="clear" w:color="auto" w:fill="auto"/>
          </w:tcPr>
          <w:p w14:paraId="7B2EC7D9" w14:textId="11904826" w:rsidR="00961693" w:rsidRDefault="00320574" w:rsidP="00961693">
            <w:pPr>
              <w:jc w:val="both"/>
              <w:rPr>
                <w:rFonts w:ascii="Palatino Linotype" w:hAnsi="Palatino Linotype" w:cs="Palatino Linotype"/>
                <w:b/>
                <w:sz w:val="20"/>
                <w:szCs w:val="20"/>
              </w:rPr>
            </w:pPr>
            <w:r>
              <w:rPr>
                <w:rFonts w:ascii="Palatino Linotype" w:hAnsi="Palatino Linotype" w:cs="Palatino Linotype"/>
                <w:b/>
                <w:sz w:val="20"/>
                <w:szCs w:val="20"/>
              </w:rPr>
              <w:t xml:space="preserve">Project </w:t>
            </w:r>
            <w:r w:rsidR="00961693">
              <w:rPr>
                <w:rFonts w:ascii="Palatino Linotype" w:hAnsi="Palatino Linotype" w:cs="Palatino Linotype"/>
                <w:b/>
                <w:sz w:val="20"/>
                <w:szCs w:val="20"/>
              </w:rPr>
              <w:t>Title</w:t>
            </w:r>
          </w:p>
        </w:tc>
        <w:tc>
          <w:tcPr>
            <w:tcW w:w="295" w:type="dxa"/>
            <w:shd w:val="clear" w:color="auto" w:fill="auto"/>
          </w:tcPr>
          <w:p w14:paraId="4CB5DB20" w14:textId="77777777" w:rsidR="00961693" w:rsidRDefault="00961693" w:rsidP="00961693">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77A427DF" w14:textId="44E77B90" w:rsidR="00961693" w:rsidRDefault="00B84E57" w:rsidP="00961693">
            <w:pPr>
              <w:jc w:val="both"/>
            </w:pPr>
            <w:r w:rsidRPr="00B84E57">
              <w:rPr>
                <w:rFonts w:ascii="Palatino Linotype" w:hAnsi="Palatino Linotype" w:cs="Palatino Linotype"/>
                <w:b/>
                <w:sz w:val="20"/>
                <w:szCs w:val="20"/>
              </w:rPr>
              <w:t>Enterprise Data Services</w:t>
            </w:r>
          </w:p>
        </w:tc>
      </w:tr>
      <w:tr w:rsidR="00961693" w14:paraId="088D0D31" w14:textId="77777777" w:rsidTr="005406E2">
        <w:tc>
          <w:tcPr>
            <w:tcW w:w="1703" w:type="dxa"/>
            <w:shd w:val="clear" w:color="auto" w:fill="auto"/>
          </w:tcPr>
          <w:p w14:paraId="1A111BD4" w14:textId="4403E528" w:rsidR="00961693" w:rsidRDefault="00B84E57" w:rsidP="00961693">
            <w:pPr>
              <w:jc w:val="both"/>
              <w:rPr>
                <w:rFonts w:ascii="Palatino Linotype" w:hAnsi="Palatino Linotype" w:cs="Palatino Linotype"/>
                <w:b/>
                <w:sz w:val="20"/>
                <w:szCs w:val="20"/>
              </w:rPr>
            </w:pPr>
            <w:r>
              <w:rPr>
                <w:rFonts w:ascii="Palatino Linotype" w:hAnsi="Palatino Linotype" w:cs="Palatino Linotype"/>
                <w:b/>
                <w:sz w:val="20"/>
                <w:szCs w:val="20"/>
              </w:rPr>
              <w:t>Organization</w:t>
            </w:r>
          </w:p>
        </w:tc>
        <w:tc>
          <w:tcPr>
            <w:tcW w:w="295" w:type="dxa"/>
            <w:shd w:val="clear" w:color="auto" w:fill="auto"/>
          </w:tcPr>
          <w:p w14:paraId="1D6557AE" w14:textId="77777777" w:rsidR="00961693" w:rsidRDefault="00961693" w:rsidP="00961693">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53E16283" w14:textId="749FB5BD" w:rsidR="00961693" w:rsidRPr="00B84E57" w:rsidRDefault="00B84E57" w:rsidP="00961693">
            <w:pPr>
              <w:jc w:val="both"/>
              <w:rPr>
                <w:b/>
                <w:bCs/>
              </w:rPr>
            </w:pPr>
            <w:r w:rsidRPr="00B84E57">
              <w:rPr>
                <w:rFonts w:ascii="Palatino Linotype" w:hAnsi="Palatino Linotype" w:cs="Palatino Linotype"/>
                <w:b/>
                <w:bCs/>
                <w:sz w:val="20"/>
                <w:szCs w:val="20"/>
              </w:rPr>
              <w:t>Loblaw, Canada</w:t>
            </w:r>
          </w:p>
        </w:tc>
      </w:tr>
      <w:tr w:rsidR="00961693" w14:paraId="3AC58510" w14:textId="77777777" w:rsidTr="005406E2">
        <w:tc>
          <w:tcPr>
            <w:tcW w:w="1703" w:type="dxa"/>
            <w:shd w:val="clear" w:color="auto" w:fill="auto"/>
          </w:tcPr>
          <w:p w14:paraId="263FBCDC" w14:textId="2B2D1B52" w:rsidR="00961693" w:rsidRDefault="00B84E57" w:rsidP="00961693">
            <w:pPr>
              <w:jc w:val="both"/>
              <w:rPr>
                <w:rFonts w:ascii="Palatino Linotype" w:hAnsi="Palatino Linotype" w:cs="Palatino Linotype"/>
                <w:b/>
                <w:sz w:val="20"/>
                <w:szCs w:val="20"/>
              </w:rPr>
            </w:pPr>
            <w:r>
              <w:rPr>
                <w:rFonts w:ascii="Palatino Linotype" w:hAnsi="Palatino Linotype" w:cs="Palatino Linotype"/>
                <w:b/>
                <w:sz w:val="20"/>
                <w:szCs w:val="20"/>
              </w:rPr>
              <w:t>Duration</w:t>
            </w:r>
          </w:p>
        </w:tc>
        <w:tc>
          <w:tcPr>
            <w:tcW w:w="295" w:type="dxa"/>
            <w:shd w:val="clear" w:color="auto" w:fill="auto"/>
          </w:tcPr>
          <w:p w14:paraId="763D1644" w14:textId="77777777" w:rsidR="00961693" w:rsidRDefault="00961693" w:rsidP="00961693">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208C2072" w14:textId="273579AE" w:rsidR="00961693" w:rsidRDefault="00B84E57" w:rsidP="00961693">
            <w:pPr>
              <w:jc w:val="both"/>
            </w:pPr>
            <w:r w:rsidRPr="00B84E57">
              <w:rPr>
                <w:rFonts w:ascii="Palatino Linotype" w:hAnsi="Palatino Linotype" w:cs="Palatino Linotype"/>
                <w:b/>
                <w:bCs/>
                <w:sz w:val="20"/>
                <w:szCs w:val="20"/>
              </w:rPr>
              <w:t>Mar’20 – Present</w:t>
            </w:r>
          </w:p>
        </w:tc>
      </w:tr>
      <w:tr w:rsidR="00961693" w14:paraId="336EFF95" w14:textId="77777777" w:rsidTr="005406E2">
        <w:tc>
          <w:tcPr>
            <w:tcW w:w="1703" w:type="dxa"/>
            <w:shd w:val="clear" w:color="auto" w:fill="auto"/>
          </w:tcPr>
          <w:p w14:paraId="468E93E0" w14:textId="77777777" w:rsidR="00961693" w:rsidRDefault="00961693" w:rsidP="00961693">
            <w:pPr>
              <w:jc w:val="both"/>
              <w:rPr>
                <w:rFonts w:ascii="Palatino Linotype" w:hAnsi="Palatino Linotype" w:cs="Palatino Linotype"/>
                <w:b/>
                <w:sz w:val="20"/>
                <w:szCs w:val="20"/>
              </w:rPr>
            </w:pPr>
            <w:r>
              <w:rPr>
                <w:rFonts w:ascii="Palatino Linotype" w:hAnsi="Palatino Linotype" w:cs="Palatino Linotype"/>
                <w:b/>
                <w:sz w:val="20"/>
                <w:szCs w:val="20"/>
              </w:rPr>
              <w:t>Role</w:t>
            </w:r>
          </w:p>
        </w:tc>
        <w:tc>
          <w:tcPr>
            <w:tcW w:w="295" w:type="dxa"/>
            <w:shd w:val="clear" w:color="auto" w:fill="auto"/>
          </w:tcPr>
          <w:p w14:paraId="66CBC2C7" w14:textId="77777777" w:rsidR="00961693" w:rsidRDefault="00961693" w:rsidP="00961693">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31FC344B" w14:textId="766D182C" w:rsidR="00961693" w:rsidRPr="00B84E57" w:rsidRDefault="00B84E57" w:rsidP="00B84E57">
            <w:pPr>
              <w:pStyle w:val="BodyText"/>
              <w:rPr>
                <w:rFonts w:ascii="Arial"/>
                <w:b/>
                <w:sz w:val="26"/>
              </w:rPr>
            </w:pPr>
            <w:r w:rsidRPr="00B84E57">
              <w:rPr>
                <w:rFonts w:ascii="Palatino Linotype" w:hAnsi="Palatino Linotype" w:cs="Palatino Linotype"/>
                <w:b/>
                <w:bCs/>
                <w:szCs w:val="20"/>
              </w:rPr>
              <w:t>Senior Software Developer</w:t>
            </w:r>
          </w:p>
        </w:tc>
      </w:tr>
      <w:tr w:rsidR="00320574" w14:paraId="503816FB" w14:textId="77777777" w:rsidTr="005406E2">
        <w:tc>
          <w:tcPr>
            <w:tcW w:w="1703" w:type="dxa"/>
            <w:shd w:val="clear" w:color="auto" w:fill="auto"/>
          </w:tcPr>
          <w:p w14:paraId="43064CA6" w14:textId="44BE22B5" w:rsidR="00320574" w:rsidRDefault="00320574" w:rsidP="00961693">
            <w:pPr>
              <w:jc w:val="both"/>
              <w:rPr>
                <w:rFonts w:ascii="Palatino Linotype" w:hAnsi="Palatino Linotype" w:cs="Palatino Linotype"/>
                <w:b/>
                <w:sz w:val="20"/>
                <w:szCs w:val="20"/>
              </w:rPr>
            </w:pPr>
            <w:r>
              <w:rPr>
                <w:rFonts w:ascii="Palatino Linotype" w:hAnsi="Palatino Linotype" w:cs="Palatino Linotype"/>
                <w:b/>
                <w:sz w:val="20"/>
                <w:szCs w:val="20"/>
              </w:rPr>
              <w:t>Project Description</w:t>
            </w:r>
          </w:p>
        </w:tc>
        <w:tc>
          <w:tcPr>
            <w:tcW w:w="295" w:type="dxa"/>
            <w:shd w:val="clear" w:color="auto" w:fill="auto"/>
          </w:tcPr>
          <w:p w14:paraId="63B7668D" w14:textId="6B7FE35B" w:rsidR="00320574" w:rsidRDefault="00320574" w:rsidP="00961693">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0DE61ECB" w14:textId="44C3995F" w:rsidR="00320574" w:rsidRPr="00B84E57" w:rsidRDefault="00320574" w:rsidP="00320574">
            <w:pPr>
              <w:pStyle w:val="BodyText"/>
              <w:rPr>
                <w:rFonts w:ascii="Palatino Linotype" w:hAnsi="Palatino Linotype" w:cs="Palatino Linotype"/>
                <w:b/>
                <w:bCs/>
                <w:szCs w:val="20"/>
              </w:rPr>
            </w:pPr>
            <w:r w:rsidRPr="00320574">
              <w:rPr>
                <w:rFonts w:ascii="Palatino Linotype" w:hAnsi="Palatino Linotype" w:cs="Palatino Linotype"/>
                <w:szCs w:val="20"/>
              </w:rPr>
              <w:t xml:space="preserve">Enterprise Data Services project is a part of Project Lifecycle </w:t>
            </w:r>
            <w:r w:rsidRPr="00320574">
              <w:rPr>
                <w:rFonts w:ascii="Palatino Linotype" w:hAnsi="Palatino Linotype" w:cs="Palatino Linotype"/>
                <w:szCs w:val="20"/>
              </w:rPr>
              <w:t>Management,</w:t>
            </w:r>
            <w:r w:rsidRPr="00320574">
              <w:rPr>
                <w:rFonts w:ascii="Palatino Linotype" w:hAnsi="Palatino Linotype" w:cs="Palatino Linotype"/>
                <w:szCs w:val="20"/>
              </w:rPr>
              <w:t xml:space="preserve"> which exposes data to the external vendors using Microservices architecture. Data Input to EDS is through SAP Portal. EDS uses </w:t>
            </w:r>
            <w:r w:rsidRPr="00320574">
              <w:rPr>
                <w:rFonts w:ascii="Palatino Linotype" w:hAnsi="Palatino Linotype" w:cs="Palatino Linotype"/>
                <w:szCs w:val="20"/>
              </w:rPr>
              <w:t>OpenShift</w:t>
            </w:r>
            <w:r w:rsidRPr="00320574">
              <w:rPr>
                <w:rFonts w:ascii="Palatino Linotype" w:hAnsi="Palatino Linotype" w:cs="Palatino Linotype"/>
                <w:szCs w:val="20"/>
              </w:rPr>
              <w:t xml:space="preserve"> platform to deploy the applications.</w:t>
            </w:r>
          </w:p>
        </w:tc>
      </w:tr>
      <w:tr w:rsidR="00961693" w14:paraId="347051F5" w14:textId="77777777" w:rsidTr="005406E2">
        <w:tc>
          <w:tcPr>
            <w:tcW w:w="1703" w:type="dxa"/>
            <w:shd w:val="clear" w:color="auto" w:fill="auto"/>
          </w:tcPr>
          <w:p w14:paraId="444FC4E8" w14:textId="77777777" w:rsidR="00961693" w:rsidRDefault="00961693" w:rsidP="00961693">
            <w:pPr>
              <w:jc w:val="both"/>
              <w:rPr>
                <w:rFonts w:ascii="Palatino Linotype" w:hAnsi="Palatino Linotype" w:cs="Palatino Linotype"/>
                <w:b/>
                <w:sz w:val="20"/>
                <w:szCs w:val="20"/>
              </w:rPr>
            </w:pPr>
            <w:r>
              <w:rPr>
                <w:rFonts w:ascii="Palatino Linotype" w:hAnsi="Palatino Linotype" w:cs="Palatino Linotype"/>
                <w:b/>
                <w:sz w:val="20"/>
                <w:szCs w:val="20"/>
              </w:rPr>
              <w:t>Responsibilities</w:t>
            </w:r>
          </w:p>
        </w:tc>
        <w:tc>
          <w:tcPr>
            <w:tcW w:w="295" w:type="dxa"/>
            <w:shd w:val="clear" w:color="auto" w:fill="auto"/>
          </w:tcPr>
          <w:p w14:paraId="4341C096" w14:textId="77777777" w:rsidR="00961693" w:rsidRDefault="00961693" w:rsidP="00961693">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6C41D389" w14:textId="77777777" w:rsidR="00AC06F6" w:rsidRPr="00320574" w:rsidRDefault="00AC06F6" w:rsidP="00AC06F6">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320574">
              <w:rPr>
                <w:rFonts w:ascii="Palatino Linotype" w:hAnsi="Palatino Linotype" w:cs="Palatino Linotype"/>
                <w:szCs w:val="20"/>
              </w:rPr>
              <w:t>Design and implemented API for EDS components.</w:t>
            </w:r>
          </w:p>
          <w:p w14:paraId="345D1460" w14:textId="77777777" w:rsidR="00AC06F6" w:rsidRPr="00320574" w:rsidRDefault="00AC06F6" w:rsidP="00AC06F6">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320574">
              <w:rPr>
                <w:rFonts w:ascii="Palatino Linotype" w:hAnsi="Palatino Linotype" w:cs="Palatino Linotype"/>
                <w:szCs w:val="20"/>
              </w:rPr>
              <w:t>Written optimized code and queries to fetch the results from database.</w:t>
            </w:r>
          </w:p>
          <w:p w14:paraId="71E36609" w14:textId="77777777" w:rsidR="00AC06F6" w:rsidRPr="00320574" w:rsidRDefault="00AC06F6" w:rsidP="00AC06F6">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320574">
              <w:rPr>
                <w:rFonts w:ascii="Palatino Linotype" w:hAnsi="Palatino Linotype" w:cs="Palatino Linotype"/>
                <w:szCs w:val="20"/>
              </w:rPr>
              <w:t>Written unit tests and integration tests using Junit.</w:t>
            </w:r>
          </w:p>
          <w:p w14:paraId="0418548D" w14:textId="78015C71" w:rsidR="00961693" w:rsidRPr="00AC06F6" w:rsidRDefault="00AC06F6" w:rsidP="00AC06F6">
            <w:pPr>
              <w:pStyle w:val="BodyText"/>
              <w:widowControl w:val="0"/>
              <w:numPr>
                <w:ilvl w:val="0"/>
                <w:numId w:val="2"/>
              </w:numPr>
              <w:suppressAutoHyphens w:val="0"/>
              <w:autoSpaceDE w:val="0"/>
              <w:autoSpaceDN w:val="0"/>
              <w:spacing w:before="4" w:after="0" w:line="240" w:lineRule="auto"/>
            </w:pPr>
            <w:r w:rsidRPr="00320574">
              <w:rPr>
                <w:rFonts w:ascii="Palatino Linotype" w:hAnsi="Palatino Linotype" w:cs="Palatino Linotype"/>
                <w:szCs w:val="20"/>
              </w:rPr>
              <w:t>Fixed the defects found in testing.</w:t>
            </w:r>
          </w:p>
        </w:tc>
      </w:tr>
      <w:tr w:rsidR="00961693" w14:paraId="069373B3" w14:textId="77777777" w:rsidTr="00AB2302">
        <w:tc>
          <w:tcPr>
            <w:tcW w:w="10278" w:type="dxa"/>
            <w:gridSpan w:val="3"/>
            <w:shd w:val="clear" w:color="auto" w:fill="auto"/>
          </w:tcPr>
          <w:p w14:paraId="33380137" w14:textId="77777777" w:rsidR="00961693" w:rsidRDefault="00961693" w:rsidP="00961693">
            <w:pPr>
              <w:jc w:val="both"/>
              <w:rPr>
                <w:rFonts w:ascii="Palatino Linotype" w:hAnsi="Palatino Linotype" w:cs="Palatino Linotype"/>
                <w:b/>
                <w:sz w:val="20"/>
                <w:szCs w:val="20"/>
              </w:rPr>
            </w:pPr>
          </w:p>
        </w:tc>
      </w:tr>
    </w:tbl>
    <w:p w14:paraId="64274BB6" w14:textId="13E43186" w:rsidR="006D7E51" w:rsidRDefault="006D7E51">
      <w:pPr>
        <w:ind w:left="720"/>
        <w:rPr>
          <w:rFonts w:ascii="Palatino Linotype" w:hAnsi="Palatino Linotype" w:cs="Palatino Linotype"/>
          <w:sz w:val="20"/>
          <w:szCs w:val="20"/>
        </w:rPr>
      </w:pPr>
    </w:p>
    <w:p w14:paraId="344C95D5" w14:textId="77777777" w:rsidR="00C31170" w:rsidRDefault="00C31170">
      <w:pPr>
        <w:ind w:left="720"/>
        <w:rPr>
          <w:rFonts w:ascii="Palatino Linotype" w:hAnsi="Palatino Linotype" w:cs="Palatino Linotype"/>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95"/>
        <w:gridCol w:w="8280"/>
      </w:tblGrid>
      <w:tr w:rsidR="00C31170" w14:paraId="67031362" w14:textId="77777777" w:rsidTr="00567C34">
        <w:tc>
          <w:tcPr>
            <w:tcW w:w="1703" w:type="dxa"/>
            <w:shd w:val="clear" w:color="auto" w:fill="auto"/>
          </w:tcPr>
          <w:p w14:paraId="0D9B95C1"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Title</w:t>
            </w:r>
          </w:p>
        </w:tc>
        <w:tc>
          <w:tcPr>
            <w:tcW w:w="295" w:type="dxa"/>
            <w:shd w:val="clear" w:color="auto" w:fill="auto"/>
          </w:tcPr>
          <w:p w14:paraId="24CCBE91"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5DB79605" w14:textId="02F2FE43" w:rsidR="00C31170" w:rsidRDefault="00C31170" w:rsidP="00567C34">
            <w:pPr>
              <w:jc w:val="both"/>
            </w:pPr>
            <w:r w:rsidRPr="00C31170">
              <w:rPr>
                <w:rFonts w:ascii="Palatino Linotype" w:hAnsi="Palatino Linotype" w:cs="Palatino Linotype"/>
                <w:b/>
                <w:sz w:val="20"/>
                <w:szCs w:val="20"/>
              </w:rPr>
              <w:t>Health Watch Data Management (HDM) Modernization</w:t>
            </w:r>
          </w:p>
        </w:tc>
      </w:tr>
      <w:tr w:rsidR="00C31170" w14:paraId="078F42D3" w14:textId="77777777" w:rsidTr="00567C34">
        <w:tc>
          <w:tcPr>
            <w:tcW w:w="1703" w:type="dxa"/>
            <w:shd w:val="clear" w:color="auto" w:fill="auto"/>
          </w:tcPr>
          <w:p w14:paraId="7C0B8112"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Organization</w:t>
            </w:r>
          </w:p>
        </w:tc>
        <w:tc>
          <w:tcPr>
            <w:tcW w:w="295" w:type="dxa"/>
            <w:shd w:val="clear" w:color="auto" w:fill="auto"/>
          </w:tcPr>
          <w:p w14:paraId="60639403" w14:textId="77777777" w:rsidR="00C31170" w:rsidRDefault="00C31170"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67321652" w14:textId="2D8160F1" w:rsidR="00C31170" w:rsidRPr="00B84E57" w:rsidRDefault="00C31170" w:rsidP="00567C34">
            <w:pPr>
              <w:jc w:val="both"/>
              <w:rPr>
                <w:b/>
                <w:bCs/>
              </w:rPr>
            </w:pPr>
            <w:r w:rsidRPr="00C31170">
              <w:rPr>
                <w:rFonts w:ascii="Palatino Linotype" w:hAnsi="Palatino Linotype" w:cs="Palatino Linotype"/>
                <w:b/>
                <w:bCs/>
                <w:sz w:val="20"/>
                <w:szCs w:val="20"/>
              </w:rPr>
              <w:t>NTT Data, Canada</w:t>
            </w:r>
          </w:p>
        </w:tc>
      </w:tr>
      <w:tr w:rsidR="00C31170" w14:paraId="77AB3A9A" w14:textId="77777777" w:rsidTr="00567C34">
        <w:tc>
          <w:tcPr>
            <w:tcW w:w="1703" w:type="dxa"/>
            <w:shd w:val="clear" w:color="auto" w:fill="auto"/>
          </w:tcPr>
          <w:p w14:paraId="1E0355DF"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Duration</w:t>
            </w:r>
          </w:p>
        </w:tc>
        <w:tc>
          <w:tcPr>
            <w:tcW w:w="295" w:type="dxa"/>
            <w:shd w:val="clear" w:color="auto" w:fill="auto"/>
          </w:tcPr>
          <w:p w14:paraId="01020EDA" w14:textId="77777777" w:rsidR="00C31170" w:rsidRDefault="00C31170" w:rsidP="00567C34">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47007592" w14:textId="5AB7C5D2" w:rsidR="00C31170" w:rsidRDefault="00C31170" w:rsidP="00567C34">
            <w:pPr>
              <w:jc w:val="both"/>
            </w:pPr>
            <w:r w:rsidRPr="00C31170">
              <w:rPr>
                <w:rFonts w:ascii="Palatino Linotype" w:hAnsi="Palatino Linotype" w:cs="Palatino Linotype"/>
                <w:b/>
                <w:bCs/>
                <w:sz w:val="20"/>
                <w:szCs w:val="20"/>
              </w:rPr>
              <w:t>Jun’19 – Feb’20</w:t>
            </w:r>
          </w:p>
        </w:tc>
      </w:tr>
      <w:tr w:rsidR="00C31170" w14:paraId="21550DDE" w14:textId="77777777" w:rsidTr="00567C34">
        <w:tc>
          <w:tcPr>
            <w:tcW w:w="1703" w:type="dxa"/>
            <w:shd w:val="clear" w:color="auto" w:fill="auto"/>
          </w:tcPr>
          <w:p w14:paraId="7EF42612"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Role</w:t>
            </w:r>
          </w:p>
        </w:tc>
        <w:tc>
          <w:tcPr>
            <w:tcW w:w="295" w:type="dxa"/>
            <w:shd w:val="clear" w:color="auto" w:fill="auto"/>
          </w:tcPr>
          <w:p w14:paraId="776571C1" w14:textId="77777777" w:rsidR="00C31170" w:rsidRDefault="00C31170" w:rsidP="00567C34">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09C9E4A4" w14:textId="7906BF02" w:rsidR="00C31170" w:rsidRPr="00B84E57" w:rsidRDefault="00C31170" w:rsidP="00567C34">
            <w:pPr>
              <w:pStyle w:val="BodyText"/>
              <w:rPr>
                <w:rFonts w:ascii="Arial"/>
                <w:b/>
                <w:sz w:val="26"/>
              </w:rPr>
            </w:pPr>
            <w:r w:rsidRPr="00C31170">
              <w:rPr>
                <w:rFonts w:ascii="Palatino Linotype" w:hAnsi="Palatino Linotype" w:cs="Palatino Linotype"/>
                <w:b/>
                <w:bCs/>
                <w:szCs w:val="20"/>
              </w:rPr>
              <w:t>Application Management Senior Analyst</w:t>
            </w:r>
          </w:p>
        </w:tc>
      </w:tr>
      <w:tr w:rsidR="00C31170" w14:paraId="3EDDF62F" w14:textId="77777777" w:rsidTr="00567C34">
        <w:tc>
          <w:tcPr>
            <w:tcW w:w="1703" w:type="dxa"/>
            <w:shd w:val="clear" w:color="auto" w:fill="auto"/>
          </w:tcPr>
          <w:p w14:paraId="5701D085"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Description</w:t>
            </w:r>
          </w:p>
        </w:tc>
        <w:tc>
          <w:tcPr>
            <w:tcW w:w="295" w:type="dxa"/>
            <w:shd w:val="clear" w:color="auto" w:fill="auto"/>
          </w:tcPr>
          <w:p w14:paraId="7BA9541B"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2A0C8F30" w14:textId="361E1092" w:rsidR="00C31170" w:rsidRPr="00C31170" w:rsidRDefault="00C31170" w:rsidP="00C31170">
            <w:pPr>
              <w:pStyle w:val="BodyText"/>
              <w:spacing w:before="1"/>
              <w:ind w:left="142" w:right="908"/>
            </w:pPr>
            <w:r w:rsidRPr="00C31170">
              <w:rPr>
                <w:rFonts w:ascii="Palatino Linotype" w:hAnsi="Palatino Linotype" w:cs="Palatino Linotype"/>
                <w:szCs w:val="20"/>
              </w:rPr>
              <w:t xml:space="preserve">HDM is a key part of the process that provides master data to SDM pharmacy dispensing systems. System is more than a decade </w:t>
            </w:r>
            <w:r w:rsidR="000C080F" w:rsidRPr="00C31170">
              <w:rPr>
                <w:rFonts w:ascii="Palatino Linotype" w:hAnsi="Palatino Linotype" w:cs="Palatino Linotype"/>
                <w:szCs w:val="20"/>
              </w:rPr>
              <w:t>old,</w:t>
            </w:r>
            <w:r w:rsidRPr="00C31170">
              <w:rPr>
                <w:rFonts w:ascii="Palatino Linotype" w:hAnsi="Palatino Linotype" w:cs="Palatino Linotype"/>
                <w:szCs w:val="20"/>
              </w:rPr>
              <w:t xml:space="preserve"> built using architecture that is now outdated. HDM is a thick client and monolith application. HDM modernization re-architect HDM application with Microservices, Containerization, Auto-scaling and CICD enabled architecture. HDM modernization used Pivotal Cloud Foundry which addresses business and technology needs of Loblaw.</w:t>
            </w:r>
          </w:p>
        </w:tc>
      </w:tr>
      <w:tr w:rsidR="00C31170" w14:paraId="5B80FE89" w14:textId="77777777" w:rsidTr="00567C34">
        <w:tc>
          <w:tcPr>
            <w:tcW w:w="1703" w:type="dxa"/>
            <w:shd w:val="clear" w:color="auto" w:fill="auto"/>
          </w:tcPr>
          <w:p w14:paraId="643A496E"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Responsibilities</w:t>
            </w:r>
          </w:p>
        </w:tc>
        <w:tc>
          <w:tcPr>
            <w:tcW w:w="295" w:type="dxa"/>
            <w:shd w:val="clear" w:color="auto" w:fill="auto"/>
          </w:tcPr>
          <w:p w14:paraId="2B1FF16E" w14:textId="77777777" w:rsidR="00C31170" w:rsidRDefault="00C31170"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7936EF40" w14:textId="77777777" w:rsidR="00C31170" w:rsidRPr="00C31170" w:rsidRDefault="00C31170" w:rsidP="00C3117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31170">
              <w:rPr>
                <w:rFonts w:ascii="Palatino Linotype" w:hAnsi="Palatino Linotype" w:cs="Palatino Linotype"/>
                <w:szCs w:val="20"/>
              </w:rPr>
              <w:t>Designed and implemented API for multiple components.</w:t>
            </w:r>
          </w:p>
          <w:p w14:paraId="4B855B3E" w14:textId="77777777" w:rsidR="00C31170" w:rsidRPr="00C31170" w:rsidRDefault="00C31170" w:rsidP="00C3117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31170">
              <w:rPr>
                <w:rFonts w:ascii="Palatino Linotype" w:hAnsi="Palatino Linotype" w:cs="Palatino Linotype"/>
                <w:szCs w:val="20"/>
              </w:rPr>
              <w:t>Used Angular to design application pages.</w:t>
            </w:r>
          </w:p>
          <w:p w14:paraId="560A3011" w14:textId="77777777" w:rsidR="00C31170" w:rsidRPr="00C31170" w:rsidRDefault="00C31170" w:rsidP="00C3117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31170">
              <w:rPr>
                <w:rFonts w:ascii="Palatino Linotype" w:hAnsi="Palatino Linotype" w:cs="Palatino Linotype"/>
                <w:szCs w:val="20"/>
              </w:rPr>
              <w:t>Feature planning and grooming.</w:t>
            </w:r>
          </w:p>
          <w:p w14:paraId="5FE2CE25" w14:textId="77777777" w:rsidR="00C31170" w:rsidRPr="00C31170" w:rsidRDefault="00C31170" w:rsidP="00C3117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31170">
              <w:rPr>
                <w:rFonts w:ascii="Palatino Linotype" w:hAnsi="Palatino Linotype" w:cs="Palatino Linotype"/>
                <w:szCs w:val="20"/>
              </w:rPr>
              <w:t>Developing optimized, high quality code and ensuring deliverables in the scheduled time.</w:t>
            </w:r>
          </w:p>
          <w:p w14:paraId="1B0B56B5" w14:textId="77777777" w:rsidR="00C31170" w:rsidRPr="00C31170" w:rsidRDefault="00C31170" w:rsidP="00C3117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31170">
              <w:rPr>
                <w:rFonts w:ascii="Palatino Linotype" w:hAnsi="Palatino Linotype" w:cs="Palatino Linotype"/>
                <w:szCs w:val="20"/>
              </w:rPr>
              <w:t>Defect fixing and unit testing using testing frameworks like Junit.</w:t>
            </w:r>
          </w:p>
          <w:p w14:paraId="703C7C7F" w14:textId="10F2C7D8" w:rsidR="00C31170" w:rsidRPr="00C31170" w:rsidRDefault="00C31170" w:rsidP="00C3117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31170">
              <w:rPr>
                <w:rFonts w:ascii="Palatino Linotype" w:hAnsi="Palatino Linotype" w:cs="Palatino Linotype"/>
                <w:szCs w:val="20"/>
              </w:rPr>
              <w:t>Interact with clients to gather functional and non-functional requirements.</w:t>
            </w:r>
          </w:p>
        </w:tc>
      </w:tr>
      <w:tr w:rsidR="00C31170" w14:paraId="00106201" w14:textId="77777777" w:rsidTr="00567C34">
        <w:tc>
          <w:tcPr>
            <w:tcW w:w="10278" w:type="dxa"/>
            <w:gridSpan w:val="3"/>
            <w:shd w:val="clear" w:color="auto" w:fill="auto"/>
          </w:tcPr>
          <w:p w14:paraId="7EB1A4E8" w14:textId="77777777" w:rsidR="00C31170" w:rsidRDefault="00C31170" w:rsidP="00567C34">
            <w:pPr>
              <w:jc w:val="both"/>
              <w:rPr>
                <w:rFonts w:ascii="Palatino Linotype" w:hAnsi="Palatino Linotype" w:cs="Palatino Linotype"/>
                <w:b/>
                <w:sz w:val="20"/>
                <w:szCs w:val="20"/>
              </w:rPr>
            </w:pPr>
          </w:p>
        </w:tc>
      </w:tr>
    </w:tbl>
    <w:p w14:paraId="07CFB147" w14:textId="45D0A94A" w:rsidR="000E47F2" w:rsidRDefault="000E47F2">
      <w:pPr>
        <w:ind w:left="720"/>
        <w:rPr>
          <w:rFonts w:ascii="Palatino Linotype" w:hAnsi="Palatino Linotype" w:cs="Palatino Linotype"/>
          <w:sz w:val="20"/>
          <w:szCs w:val="20"/>
        </w:rPr>
      </w:pPr>
    </w:p>
    <w:p w14:paraId="70FB5412" w14:textId="77777777" w:rsidR="000E47F2" w:rsidRDefault="000E47F2">
      <w:pPr>
        <w:ind w:left="720"/>
        <w:rPr>
          <w:rFonts w:ascii="Palatino Linotype" w:hAnsi="Palatino Linotype" w:cs="Palatino Linotype"/>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95"/>
        <w:gridCol w:w="8280"/>
      </w:tblGrid>
      <w:tr w:rsidR="00C31170" w14:paraId="56E7A6C5" w14:textId="77777777" w:rsidTr="00567C34">
        <w:tc>
          <w:tcPr>
            <w:tcW w:w="1703" w:type="dxa"/>
            <w:shd w:val="clear" w:color="auto" w:fill="auto"/>
          </w:tcPr>
          <w:p w14:paraId="593C8136"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Title</w:t>
            </w:r>
          </w:p>
        </w:tc>
        <w:tc>
          <w:tcPr>
            <w:tcW w:w="295" w:type="dxa"/>
            <w:shd w:val="clear" w:color="auto" w:fill="auto"/>
          </w:tcPr>
          <w:p w14:paraId="0135C8A2"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075EB237" w14:textId="71AA5C89" w:rsidR="00C31170" w:rsidRDefault="000E47F2" w:rsidP="00567C34">
            <w:pPr>
              <w:jc w:val="both"/>
            </w:pPr>
            <w:r w:rsidRPr="000E47F2">
              <w:rPr>
                <w:rFonts w:ascii="Palatino Linotype" w:hAnsi="Palatino Linotype" w:cs="Palatino Linotype"/>
                <w:b/>
                <w:sz w:val="20"/>
                <w:szCs w:val="20"/>
              </w:rPr>
              <w:t>North American Lending (</w:t>
            </w:r>
            <w:proofErr w:type="spellStart"/>
            <w:r w:rsidRPr="000E47F2">
              <w:rPr>
                <w:rFonts w:ascii="Palatino Linotype" w:hAnsi="Palatino Linotype" w:cs="Palatino Linotype"/>
                <w:b/>
                <w:sz w:val="20"/>
                <w:szCs w:val="20"/>
              </w:rPr>
              <w:t>Origenate</w:t>
            </w:r>
            <w:proofErr w:type="spellEnd"/>
            <w:r w:rsidRPr="000E47F2">
              <w:rPr>
                <w:rFonts w:ascii="Palatino Linotype" w:hAnsi="Palatino Linotype" w:cs="Palatino Linotype"/>
                <w:b/>
                <w:sz w:val="20"/>
                <w:szCs w:val="20"/>
              </w:rPr>
              <w:t>)</w:t>
            </w:r>
          </w:p>
        </w:tc>
      </w:tr>
      <w:tr w:rsidR="00C31170" w14:paraId="3E5AA102" w14:textId="77777777" w:rsidTr="00567C34">
        <w:tc>
          <w:tcPr>
            <w:tcW w:w="1703" w:type="dxa"/>
            <w:shd w:val="clear" w:color="auto" w:fill="auto"/>
          </w:tcPr>
          <w:p w14:paraId="0FF5C127"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Organization</w:t>
            </w:r>
          </w:p>
        </w:tc>
        <w:tc>
          <w:tcPr>
            <w:tcW w:w="295" w:type="dxa"/>
            <w:shd w:val="clear" w:color="auto" w:fill="auto"/>
          </w:tcPr>
          <w:p w14:paraId="61FFAE69" w14:textId="77777777" w:rsidR="00C31170" w:rsidRDefault="00C31170"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28D2E9A8" w14:textId="2753B7EF" w:rsidR="00C31170" w:rsidRPr="00B84E57" w:rsidRDefault="000E47F2" w:rsidP="00567C34">
            <w:pPr>
              <w:jc w:val="both"/>
              <w:rPr>
                <w:b/>
                <w:bCs/>
              </w:rPr>
            </w:pPr>
            <w:r w:rsidRPr="000E47F2">
              <w:rPr>
                <w:rFonts w:ascii="Palatino Linotype" w:hAnsi="Palatino Linotype" w:cs="Palatino Linotype"/>
                <w:b/>
                <w:bCs/>
                <w:sz w:val="20"/>
                <w:szCs w:val="20"/>
              </w:rPr>
              <w:t>FIS Global, Mohali</w:t>
            </w:r>
            <w:r>
              <w:rPr>
                <w:rFonts w:ascii="Palatino Linotype" w:hAnsi="Palatino Linotype" w:cs="Palatino Linotype"/>
                <w:b/>
                <w:bCs/>
                <w:sz w:val="20"/>
                <w:szCs w:val="20"/>
              </w:rPr>
              <w:t xml:space="preserve"> (India)</w:t>
            </w:r>
          </w:p>
        </w:tc>
      </w:tr>
      <w:tr w:rsidR="00C31170" w14:paraId="15C75C41" w14:textId="77777777" w:rsidTr="00567C34">
        <w:tc>
          <w:tcPr>
            <w:tcW w:w="1703" w:type="dxa"/>
            <w:shd w:val="clear" w:color="auto" w:fill="auto"/>
          </w:tcPr>
          <w:p w14:paraId="35DF8E70"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Duration</w:t>
            </w:r>
          </w:p>
        </w:tc>
        <w:tc>
          <w:tcPr>
            <w:tcW w:w="295" w:type="dxa"/>
            <w:shd w:val="clear" w:color="auto" w:fill="auto"/>
          </w:tcPr>
          <w:p w14:paraId="5C6827D1" w14:textId="77777777" w:rsidR="00C31170" w:rsidRDefault="00C31170" w:rsidP="00567C34">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22CC618E" w14:textId="3F076ADE" w:rsidR="00C31170" w:rsidRDefault="000E47F2" w:rsidP="00567C34">
            <w:pPr>
              <w:jc w:val="both"/>
            </w:pPr>
            <w:r w:rsidRPr="000E47F2">
              <w:rPr>
                <w:rFonts w:ascii="Palatino Linotype" w:hAnsi="Palatino Linotype" w:cs="Palatino Linotype"/>
                <w:b/>
                <w:bCs/>
                <w:sz w:val="20"/>
                <w:szCs w:val="20"/>
              </w:rPr>
              <w:t>Mar’18 - Dec’18</w:t>
            </w:r>
          </w:p>
        </w:tc>
      </w:tr>
      <w:tr w:rsidR="00C31170" w14:paraId="1AFDDAFD" w14:textId="77777777" w:rsidTr="00567C34">
        <w:tc>
          <w:tcPr>
            <w:tcW w:w="1703" w:type="dxa"/>
            <w:shd w:val="clear" w:color="auto" w:fill="auto"/>
          </w:tcPr>
          <w:p w14:paraId="1C2AF106"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Role</w:t>
            </w:r>
          </w:p>
        </w:tc>
        <w:tc>
          <w:tcPr>
            <w:tcW w:w="295" w:type="dxa"/>
            <w:shd w:val="clear" w:color="auto" w:fill="auto"/>
          </w:tcPr>
          <w:p w14:paraId="366D2AA1" w14:textId="77777777" w:rsidR="00C31170" w:rsidRDefault="00C31170" w:rsidP="00567C34">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150925DA" w14:textId="40C3397A" w:rsidR="00C31170" w:rsidRPr="00B84E57" w:rsidRDefault="000E47F2" w:rsidP="00567C34">
            <w:pPr>
              <w:pStyle w:val="BodyText"/>
              <w:rPr>
                <w:rFonts w:ascii="Arial"/>
                <w:b/>
                <w:sz w:val="26"/>
              </w:rPr>
            </w:pPr>
            <w:r w:rsidRPr="000E47F2">
              <w:rPr>
                <w:rFonts w:ascii="Palatino Linotype" w:hAnsi="Palatino Linotype" w:cs="Palatino Linotype"/>
                <w:b/>
                <w:bCs/>
                <w:szCs w:val="20"/>
              </w:rPr>
              <w:t>Senior Software Engineer 2</w:t>
            </w:r>
          </w:p>
        </w:tc>
      </w:tr>
      <w:tr w:rsidR="00C31170" w14:paraId="1C7816D7" w14:textId="77777777" w:rsidTr="00567C34">
        <w:tc>
          <w:tcPr>
            <w:tcW w:w="1703" w:type="dxa"/>
            <w:shd w:val="clear" w:color="auto" w:fill="auto"/>
          </w:tcPr>
          <w:p w14:paraId="17C6D7A1"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Description</w:t>
            </w:r>
          </w:p>
        </w:tc>
        <w:tc>
          <w:tcPr>
            <w:tcW w:w="295" w:type="dxa"/>
            <w:shd w:val="clear" w:color="auto" w:fill="auto"/>
          </w:tcPr>
          <w:p w14:paraId="424B0C69"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5427F894" w14:textId="6CC92D66" w:rsidR="00C31170" w:rsidRPr="00B84E57" w:rsidRDefault="000E47F2" w:rsidP="00567C34">
            <w:pPr>
              <w:pStyle w:val="BodyText"/>
              <w:rPr>
                <w:rFonts w:ascii="Palatino Linotype" w:hAnsi="Palatino Linotype" w:cs="Palatino Linotype"/>
                <w:b/>
                <w:bCs/>
                <w:szCs w:val="20"/>
              </w:rPr>
            </w:pPr>
            <w:proofErr w:type="spellStart"/>
            <w:r w:rsidRPr="000E47F2">
              <w:rPr>
                <w:rFonts w:ascii="Palatino Linotype" w:hAnsi="Palatino Linotype" w:cs="Palatino Linotype"/>
                <w:szCs w:val="20"/>
              </w:rPr>
              <w:t>Origenate</w:t>
            </w:r>
            <w:proofErr w:type="spellEnd"/>
            <w:r w:rsidRPr="000E47F2">
              <w:rPr>
                <w:rFonts w:ascii="Palatino Linotype" w:hAnsi="Palatino Linotype" w:cs="Palatino Linotype"/>
                <w:szCs w:val="20"/>
              </w:rPr>
              <w:t xml:space="preserve"> is a loan origination software. Automotive finance is increasing in regulatory complexity, and it calls for rapid decisioning while ensuring that paperwork is </w:t>
            </w:r>
            <w:r w:rsidR="00CB2403" w:rsidRPr="000E47F2">
              <w:rPr>
                <w:rFonts w:ascii="Palatino Linotype" w:hAnsi="Palatino Linotype" w:cs="Palatino Linotype"/>
                <w:szCs w:val="20"/>
              </w:rPr>
              <w:t>automated,</w:t>
            </w:r>
            <w:r w:rsidRPr="000E47F2">
              <w:rPr>
                <w:rFonts w:ascii="Palatino Linotype" w:hAnsi="Palatino Linotype" w:cs="Palatino Linotype"/>
                <w:szCs w:val="20"/>
              </w:rPr>
              <w:t xml:space="preserve"> and nothing is missed</w:t>
            </w:r>
            <w:r>
              <w:rPr>
                <w:rFonts w:ascii="Palatino Linotype" w:hAnsi="Palatino Linotype" w:cs="Palatino Linotype"/>
                <w:szCs w:val="20"/>
              </w:rPr>
              <w:t>.</w:t>
            </w:r>
          </w:p>
        </w:tc>
      </w:tr>
      <w:tr w:rsidR="00C31170" w14:paraId="13E471FE" w14:textId="77777777" w:rsidTr="00567C34">
        <w:tc>
          <w:tcPr>
            <w:tcW w:w="1703" w:type="dxa"/>
            <w:shd w:val="clear" w:color="auto" w:fill="auto"/>
          </w:tcPr>
          <w:p w14:paraId="4610FE1D"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Responsibilities</w:t>
            </w:r>
          </w:p>
        </w:tc>
        <w:tc>
          <w:tcPr>
            <w:tcW w:w="295" w:type="dxa"/>
            <w:shd w:val="clear" w:color="auto" w:fill="auto"/>
          </w:tcPr>
          <w:p w14:paraId="14F1675E" w14:textId="77777777" w:rsidR="00C31170" w:rsidRDefault="00C31170"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112924C8" w14:textId="77777777" w:rsidR="000E47F2" w:rsidRPr="000E47F2" w:rsidRDefault="000E47F2" w:rsidP="000E47F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E47F2">
              <w:rPr>
                <w:rFonts w:ascii="Palatino Linotype" w:hAnsi="Palatino Linotype" w:cs="Palatino Linotype"/>
                <w:szCs w:val="20"/>
              </w:rPr>
              <w:t>Design applications based on identified architecture.</w:t>
            </w:r>
          </w:p>
          <w:p w14:paraId="7274BF01" w14:textId="704B41BB" w:rsidR="000E47F2" w:rsidRPr="000E47F2" w:rsidRDefault="000E47F2" w:rsidP="000E47F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E47F2">
              <w:rPr>
                <w:rFonts w:ascii="Palatino Linotype" w:hAnsi="Palatino Linotype" w:cs="Palatino Linotype"/>
                <w:szCs w:val="20"/>
              </w:rPr>
              <w:t>Feature planning and grooming.</w:t>
            </w:r>
          </w:p>
          <w:p w14:paraId="03D08BF8" w14:textId="12258CE3" w:rsidR="000E47F2" w:rsidRPr="000E47F2" w:rsidRDefault="000E47F2" w:rsidP="000E47F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E47F2">
              <w:rPr>
                <w:rFonts w:ascii="Palatino Linotype" w:hAnsi="Palatino Linotype" w:cs="Palatino Linotype"/>
                <w:szCs w:val="20"/>
              </w:rPr>
              <w:t>Developing optimized, high quality code and ensuring deliverables in the scheduled time.</w:t>
            </w:r>
          </w:p>
          <w:p w14:paraId="72964D48" w14:textId="459A8DF2" w:rsidR="000E47F2" w:rsidRPr="000E47F2" w:rsidRDefault="000E47F2" w:rsidP="000E47F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E47F2">
              <w:rPr>
                <w:rFonts w:ascii="Palatino Linotype" w:hAnsi="Palatino Linotype" w:cs="Palatino Linotype"/>
                <w:szCs w:val="20"/>
              </w:rPr>
              <w:t>Provide inputs on solution architecture based on evaluation/understanding of solution alternatives, frameworks and products</w:t>
            </w:r>
          </w:p>
          <w:p w14:paraId="0B1FB919" w14:textId="55446091" w:rsidR="000E47F2" w:rsidRPr="000E47F2" w:rsidRDefault="000E47F2" w:rsidP="000E47F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E47F2">
              <w:rPr>
                <w:rFonts w:ascii="Palatino Linotype" w:hAnsi="Palatino Linotype" w:cs="Palatino Linotype"/>
                <w:szCs w:val="20"/>
              </w:rPr>
              <w:t>Defect fixing and unit testing using testing frameworks like Junit.</w:t>
            </w:r>
          </w:p>
          <w:p w14:paraId="5B0CA3F6" w14:textId="3B398AD8" w:rsidR="000E47F2" w:rsidRPr="000E47F2" w:rsidRDefault="000E47F2" w:rsidP="000E47F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E47F2">
              <w:rPr>
                <w:rFonts w:ascii="Palatino Linotype" w:hAnsi="Palatino Linotype" w:cs="Palatino Linotype"/>
                <w:szCs w:val="20"/>
              </w:rPr>
              <w:t>Drive knowledge management activities for team.</w:t>
            </w:r>
          </w:p>
          <w:p w14:paraId="3C473C63" w14:textId="0842B3B2" w:rsidR="00C31170" w:rsidRPr="00AC06F6" w:rsidRDefault="000E47F2" w:rsidP="000E47F2">
            <w:pPr>
              <w:pStyle w:val="BodyText"/>
              <w:widowControl w:val="0"/>
              <w:numPr>
                <w:ilvl w:val="0"/>
                <w:numId w:val="2"/>
              </w:numPr>
              <w:suppressAutoHyphens w:val="0"/>
              <w:autoSpaceDE w:val="0"/>
              <w:autoSpaceDN w:val="0"/>
              <w:spacing w:before="4" w:after="0" w:line="240" w:lineRule="auto"/>
            </w:pPr>
            <w:r w:rsidRPr="000E47F2">
              <w:rPr>
                <w:rFonts w:ascii="Palatino Linotype" w:hAnsi="Palatino Linotype" w:cs="Palatino Linotype"/>
                <w:szCs w:val="20"/>
              </w:rPr>
              <w:lastRenderedPageBreak/>
              <w:t>Interact with clients to elicit architectural and non- functional requirements like performance, scalability, reliability, availability, maintainability.</w:t>
            </w:r>
          </w:p>
        </w:tc>
      </w:tr>
      <w:tr w:rsidR="00C31170" w14:paraId="1A4AA7F1" w14:textId="77777777" w:rsidTr="00567C34">
        <w:tc>
          <w:tcPr>
            <w:tcW w:w="10278" w:type="dxa"/>
            <w:gridSpan w:val="3"/>
            <w:shd w:val="clear" w:color="auto" w:fill="auto"/>
          </w:tcPr>
          <w:p w14:paraId="3DF5D073" w14:textId="77777777" w:rsidR="00C31170" w:rsidRDefault="00C31170" w:rsidP="00567C34">
            <w:pPr>
              <w:jc w:val="both"/>
              <w:rPr>
                <w:rFonts w:ascii="Palatino Linotype" w:hAnsi="Palatino Linotype" w:cs="Palatino Linotype"/>
                <w:b/>
                <w:sz w:val="20"/>
                <w:szCs w:val="20"/>
              </w:rPr>
            </w:pPr>
          </w:p>
        </w:tc>
      </w:tr>
    </w:tbl>
    <w:p w14:paraId="1975DA18" w14:textId="2BD478E5" w:rsidR="00C31170" w:rsidRDefault="00C31170">
      <w:pPr>
        <w:ind w:left="720"/>
        <w:rPr>
          <w:rFonts w:ascii="Palatino Linotype" w:hAnsi="Palatino Linotype" w:cs="Palatino Linotype"/>
          <w:sz w:val="20"/>
          <w:szCs w:val="20"/>
        </w:rPr>
      </w:pPr>
    </w:p>
    <w:p w14:paraId="112EC56E" w14:textId="77777777" w:rsidR="00C516C1" w:rsidRDefault="00C516C1">
      <w:pPr>
        <w:ind w:left="720"/>
        <w:rPr>
          <w:rFonts w:ascii="Palatino Linotype" w:hAnsi="Palatino Linotype" w:cs="Palatino Linotype"/>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95"/>
        <w:gridCol w:w="8280"/>
      </w:tblGrid>
      <w:tr w:rsidR="00C31170" w14:paraId="3E4C9935" w14:textId="77777777" w:rsidTr="00567C34">
        <w:tc>
          <w:tcPr>
            <w:tcW w:w="1703" w:type="dxa"/>
            <w:shd w:val="clear" w:color="auto" w:fill="auto"/>
          </w:tcPr>
          <w:p w14:paraId="7A7D9DF8"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Title</w:t>
            </w:r>
          </w:p>
        </w:tc>
        <w:tc>
          <w:tcPr>
            <w:tcW w:w="295" w:type="dxa"/>
            <w:shd w:val="clear" w:color="auto" w:fill="auto"/>
          </w:tcPr>
          <w:p w14:paraId="40222B21"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79DD6A86" w14:textId="05874E77" w:rsidR="00C31170" w:rsidRDefault="00C516C1" w:rsidP="00567C34">
            <w:pPr>
              <w:jc w:val="both"/>
            </w:pPr>
            <w:r w:rsidRPr="00C516C1">
              <w:rPr>
                <w:rFonts w:ascii="Palatino Linotype" w:hAnsi="Palatino Linotype" w:cs="Palatino Linotype"/>
                <w:b/>
                <w:sz w:val="20"/>
                <w:szCs w:val="20"/>
              </w:rPr>
              <w:t xml:space="preserve">American Express </w:t>
            </w:r>
            <w:proofErr w:type="spellStart"/>
            <w:r w:rsidRPr="00C516C1">
              <w:rPr>
                <w:rFonts w:ascii="Palatino Linotype" w:hAnsi="Palatino Linotype" w:cs="Palatino Linotype"/>
                <w:b/>
                <w:sz w:val="20"/>
                <w:szCs w:val="20"/>
              </w:rPr>
              <w:t>vPayment</w:t>
            </w:r>
            <w:proofErr w:type="spellEnd"/>
          </w:p>
        </w:tc>
      </w:tr>
      <w:tr w:rsidR="00C31170" w14:paraId="1EE3200D" w14:textId="77777777" w:rsidTr="00567C34">
        <w:tc>
          <w:tcPr>
            <w:tcW w:w="1703" w:type="dxa"/>
            <w:shd w:val="clear" w:color="auto" w:fill="auto"/>
          </w:tcPr>
          <w:p w14:paraId="1B9E49EB"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Organization</w:t>
            </w:r>
          </w:p>
        </w:tc>
        <w:tc>
          <w:tcPr>
            <w:tcW w:w="295" w:type="dxa"/>
            <w:shd w:val="clear" w:color="auto" w:fill="auto"/>
          </w:tcPr>
          <w:p w14:paraId="228670AC" w14:textId="77777777" w:rsidR="00C31170" w:rsidRDefault="00C31170"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1A9D4815" w14:textId="57A8E1C9" w:rsidR="00C31170" w:rsidRPr="00B84E57" w:rsidRDefault="00C516C1" w:rsidP="00567C34">
            <w:pPr>
              <w:jc w:val="both"/>
              <w:rPr>
                <w:b/>
                <w:bCs/>
              </w:rPr>
            </w:pPr>
            <w:r w:rsidRPr="00C516C1">
              <w:rPr>
                <w:rFonts w:ascii="Palatino Linotype" w:hAnsi="Palatino Linotype" w:cs="Palatino Linotype"/>
                <w:b/>
                <w:bCs/>
                <w:sz w:val="20"/>
                <w:szCs w:val="20"/>
              </w:rPr>
              <w:t>Infosys, Chandigarh</w:t>
            </w:r>
            <w:r>
              <w:rPr>
                <w:rFonts w:ascii="Palatino Linotype" w:hAnsi="Palatino Linotype" w:cs="Palatino Linotype"/>
                <w:b/>
                <w:bCs/>
                <w:sz w:val="20"/>
                <w:szCs w:val="20"/>
              </w:rPr>
              <w:t xml:space="preserve"> (India)</w:t>
            </w:r>
          </w:p>
        </w:tc>
      </w:tr>
      <w:tr w:rsidR="00C31170" w14:paraId="17758637" w14:textId="77777777" w:rsidTr="00567C34">
        <w:tc>
          <w:tcPr>
            <w:tcW w:w="1703" w:type="dxa"/>
            <w:shd w:val="clear" w:color="auto" w:fill="auto"/>
          </w:tcPr>
          <w:p w14:paraId="0A516513"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Duration</w:t>
            </w:r>
          </w:p>
        </w:tc>
        <w:tc>
          <w:tcPr>
            <w:tcW w:w="295" w:type="dxa"/>
            <w:shd w:val="clear" w:color="auto" w:fill="auto"/>
          </w:tcPr>
          <w:p w14:paraId="6F9F2EEA" w14:textId="77777777" w:rsidR="00C31170" w:rsidRDefault="00C31170" w:rsidP="00567C34">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48D7BCDF" w14:textId="4F1FBD43" w:rsidR="00C31170" w:rsidRDefault="00C516C1" w:rsidP="00567C34">
            <w:pPr>
              <w:jc w:val="both"/>
            </w:pPr>
            <w:r w:rsidRPr="00C516C1">
              <w:rPr>
                <w:rFonts w:ascii="Palatino Linotype" w:hAnsi="Palatino Linotype" w:cs="Palatino Linotype"/>
                <w:b/>
                <w:bCs/>
                <w:sz w:val="20"/>
                <w:szCs w:val="20"/>
              </w:rPr>
              <w:t>Nov’15 - Feb’18</w:t>
            </w:r>
          </w:p>
        </w:tc>
      </w:tr>
      <w:tr w:rsidR="00C31170" w14:paraId="5F9FD047" w14:textId="77777777" w:rsidTr="00567C34">
        <w:tc>
          <w:tcPr>
            <w:tcW w:w="1703" w:type="dxa"/>
            <w:shd w:val="clear" w:color="auto" w:fill="auto"/>
          </w:tcPr>
          <w:p w14:paraId="12AA9F3C"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Role</w:t>
            </w:r>
          </w:p>
        </w:tc>
        <w:tc>
          <w:tcPr>
            <w:tcW w:w="295" w:type="dxa"/>
            <w:shd w:val="clear" w:color="auto" w:fill="auto"/>
          </w:tcPr>
          <w:p w14:paraId="36AB7D91" w14:textId="77777777" w:rsidR="00C31170" w:rsidRDefault="00C31170" w:rsidP="00567C34">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6BFCE310" w14:textId="5F91B165" w:rsidR="00C31170" w:rsidRPr="00B84E57" w:rsidRDefault="00C516C1" w:rsidP="00567C34">
            <w:pPr>
              <w:pStyle w:val="BodyText"/>
              <w:rPr>
                <w:rFonts w:ascii="Arial"/>
                <w:b/>
                <w:sz w:val="26"/>
              </w:rPr>
            </w:pPr>
            <w:r w:rsidRPr="00C516C1">
              <w:rPr>
                <w:rFonts w:ascii="Palatino Linotype" w:hAnsi="Palatino Linotype" w:cs="Palatino Linotype"/>
                <w:b/>
                <w:bCs/>
                <w:szCs w:val="20"/>
              </w:rPr>
              <w:t>Senior Systems Engineer</w:t>
            </w:r>
          </w:p>
        </w:tc>
      </w:tr>
      <w:tr w:rsidR="00C31170" w14:paraId="22C1A670" w14:textId="77777777" w:rsidTr="00567C34">
        <w:tc>
          <w:tcPr>
            <w:tcW w:w="1703" w:type="dxa"/>
            <w:shd w:val="clear" w:color="auto" w:fill="auto"/>
          </w:tcPr>
          <w:p w14:paraId="11060A30"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Description</w:t>
            </w:r>
          </w:p>
        </w:tc>
        <w:tc>
          <w:tcPr>
            <w:tcW w:w="295" w:type="dxa"/>
            <w:shd w:val="clear" w:color="auto" w:fill="auto"/>
          </w:tcPr>
          <w:p w14:paraId="2FC19779"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30DCD41A" w14:textId="43E1EC0C" w:rsidR="00C31170" w:rsidRPr="00B84E57" w:rsidRDefault="00C516C1" w:rsidP="00567C34">
            <w:pPr>
              <w:pStyle w:val="BodyText"/>
              <w:rPr>
                <w:rFonts w:ascii="Palatino Linotype" w:hAnsi="Palatino Linotype" w:cs="Palatino Linotype"/>
                <w:b/>
                <w:bCs/>
                <w:szCs w:val="20"/>
              </w:rPr>
            </w:pPr>
            <w:proofErr w:type="spellStart"/>
            <w:r w:rsidRPr="00C516C1">
              <w:rPr>
                <w:rFonts w:ascii="Palatino Linotype" w:hAnsi="Palatino Linotype" w:cs="Palatino Linotype"/>
                <w:szCs w:val="20"/>
              </w:rPr>
              <w:t>vPayment</w:t>
            </w:r>
            <w:proofErr w:type="spellEnd"/>
            <w:r w:rsidRPr="00C516C1">
              <w:rPr>
                <w:rFonts w:ascii="Palatino Linotype" w:hAnsi="Palatino Linotype" w:cs="Palatino Linotype"/>
                <w:szCs w:val="20"/>
              </w:rPr>
              <w:t xml:space="preserve"> is a virtual payment pre-authorization system. It is a </w:t>
            </w:r>
            <w:r w:rsidR="004B6EA8" w:rsidRPr="00C516C1">
              <w:rPr>
                <w:rFonts w:ascii="Palatino Linotype" w:hAnsi="Palatino Linotype" w:cs="Palatino Linotype"/>
                <w:szCs w:val="20"/>
              </w:rPr>
              <w:t>web-based</w:t>
            </w:r>
            <w:r w:rsidRPr="00C516C1">
              <w:rPr>
                <w:rFonts w:ascii="Palatino Linotype" w:hAnsi="Palatino Linotype" w:cs="Palatino Linotype"/>
                <w:szCs w:val="20"/>
              </w:rPr>
              <w:t xml:space="preserve"> service exposed to customers to allow them to set up a customized pre-authorization transaction against a virtual credit card. </w:t>
            </w:r>
            <w:proofErr w:type="spellStart"/>
            <w:r w:rsidRPr="00C516C1">
              <w:rPr>
                <w:rFonts w:ascii="Palatino Linotype" w:hAnsi="Palatino Linotype" w:cs="Palatino Linotype"/>
                <w:szCs w:val="20"/>
              </w:rPr>
              <w:t>vPayment</w:t>
            </w:r>
            <w:proofErr w:type="spellEnd"/>
            <w:r w:rsidRPr="00C516C1">
              <w:rPr>
                <w:rFonts w:ascii="Palatino Linotype" w:hAnsi="Palatino Linotype" w:cs="Palatino Linotype"/>
                <w:szCs w:val="20"/>
              </w:rPr>
              <w:t xml:space="preserve"> cards are electronic versions of payment cards and they are assigned to business units rather than individuals. The Viper Project is a complete remodel of the existing </w:t>
            </w:r>
            <w:proofErr w:type="spellStart"/>
            <w:r w:rsidRPr="00C516C1">
              <w:rPr>
                <w:rFonts w:ascii="Palatino Linotype" w:hAnsi="Palatino Linotype" w:cs="Palatino Linotype"/>
                <w:szCs w:val="20"/>
              </w:rPr>
              <w:t>vPayment</w:t>
            </w:r>
            <w:proofErr w:type="spellEnd"/>
            <w:r w:rsidRPr="00C516C1">
              <w:rPr>
                <w:rFonts w:ascii="Palatino Linotype" w:hAnsi="Palatino Linotype" w:cs="Palatino Linotype"/>
                <w:szCs w:val="20"/>
              </w:rPr>
              <w:t xml:space="preserve"> System architecture, designed with latest business solutions, technologies and involving </w:t>
            </w:r>
            <w:r w:rsidR="004B6EA8" w:rsidRPr="00C516C1">
              <w:rPr>
                <w:rFonts w:ascii="Palatino Linotype" w:hAnsi="Palatino Linotype" w:cs="Palatino Linotype"/>
                <w:szCs w:val="20"/>
              </w:rPr>
              <w:t>several</w:t>
            </w:r>
            <w:r w:rsidRPr="00C516C1">
              <w:rPr>
                <w:rFonts w:ascii="Palatino Linotype" w:hAnsi="Palatino Linotype" w:cs="Palatino Linotype"/>
                <w:szCs w:val="20"/>
              </w:rPr>
              <w:t xml:space="preserve"> Amex Internal Processing Systems. The project also included adding the functionality of allowing the customers to make Payments and raise Disputes from the </w:t>
            </w:r>
            <w:proofErr w:type="spellStart"/>
            <w:r w:rsidRPr="00C516C1">
              <w:rPr>
                <w:rFonts w:ascii="Palatino Linotype" w:hAnsi="Palatino Linotype" w:cs="Palatino Linotype"/>
                <w:szCs w:val="20"/>
              </w:rPr>
              <w:t>vPayment</w:t>
            </w:r>
            <w:proofErr w:type="spellEnd"/>
            <w:r w:rsidRPr="00C516C1">
              <w:rPr>
                <w:rFonts w:ascii="Palatino Linotype" w:hAnsi="Palatino Linotype" w:cs="Palatino Linotype"/>
                <w:szCs w:val="20"/>
              </w:rPr>
              <w:t xml:space="preserve"> System.</w:t>
            </w:r>
          </w:p>
        </w:tc>
      </w:tr>
      <w:tr w:rsidR="00C31170" w14:paraId="7551FA33" w14:textId="77777777" w:rsidTr="00567C34">
        <w:tc>
          <w:tcPr>
            <w:tcW w:w="1703" w:type="dxa"/>
            <w:shd w:val="clear" w:color="auto" w:fill="auto"/>
          </w:tcPr>
          <w:p w14:paraId="7A1AEAFB"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Responsibilities</w:t>
            </w:r>
          </w:p>
        </w:tc>
        <w:tc>
          <w:tcPr>
            <w:tcW w:w="295" w:type="dxa"/>
            <w:shd w:val="clear" w:color="auto" w:fill="auto"/>
          </w:tcPr>
          <w:p w14:paraId="75B58648" w14:textId="77777777" w:rsidR="00C31170" w:rsidRDefault="00C31170"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3E0FDD8F" w14:textId="77777777" w:rsidR="00420C22" w:rsidRPr="00420C22" w:rsidRDefault="00420C22" w:rsidP="00420C2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420C22">
              <w:rPr>
                <w:rFonts w:ascii="Palatino Linotype" w:hAnsi="Palatino Linotype" w:cs="Palatino Linotype"/>
                <w:szCs w:val="20"/>
              </w:rPr>
              <w:t>Feature planning and grooming.</w:t>
            </w:r>
          </w:p>
          <w:p w14:paraId="01B37A77" w14:textId="77777777" w:rsidR="00420C22" w:rsidRPr="00420C22" w:rsidRDefault="00420C22" w:rsidP="00420C2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420C22">
              <w:rPr>
                <w:rFonts w:ascii="Palatino Linotype" w:hAnsi="Palatino Linotype" w:cs="Palatino Linotype"/>
                <w:szCs w:val="20"/>
              </w:rPr>
              <w:t>Design applications based on identified architecture and support implementation of design by resolving complex technical issues faced by the project team during development.</w:t>
            </w:r>
          </w:p>
          <w:p w14:paraId="5D6DCD98" w14:textId="77777777" w:rsidR="00420C22" w:rsidRPr="00420C22" w:rsidRDefault="00420C22" w:rsidP="00420C2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420C22">
              <w:rPr>
                <w:rFonts w:ascii="Palatino Linotype" w:hAnsi="Palatino Linotype" w:cs="Palatino Linotype"/>
                <w:szCs w:val="20"/>
              </w:rPr>
              <w:t>Developing optimized, high quality code and ensuring deliverables in the scheduled time.</w:t>
            </w:r>
          </w:p>
          <w:p w14:paraId="58751A0F" w14:textId="77777777" w:rsidR="00420C22" w:rsidRPr="00420C22" w:rsidRDefault="00420C22" w:rsidP="00420C2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420C22">
              <w:rPr>
                <w:rFonts w:ascii="Palatino Linotype" w:hAnsi="Palatino Linotype" w:cs="Palatino Linotype"/>
                <w:szCs w:val="20"/>
              </w:rPr>
              <w:t>Provide inputs on solution architecture based on evaluation/understanding of solution alternatives, frameworks and products.</w:t>
            </w:r>
          </w:p>
          <w:p w14:paraId="1F759A20" w14:textId="77777777" w:rsidR="00420C22" w:rsidRPr="00420C22" w:rsidRDefault="00420C22" w:rsidP="00420C2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420C22">
              <w:rPr>
                <w:rFonts w:ascii="Palatino Linotype" w:hAnsi="Palatino Linotype" w:cs="Palatino Linotype"/>
                <w:szCs w:val="20"/>
              </w:rPr>
              <w:t>Unit testing code using testing framework Junit.</w:t>
            </w:r>
          </w:p>
          <w:p w14:paraId="7DA68DF2" w14:textId="77777777" w:rsidR="00420C22" w:rsidRPr="00420C22" w:rsidRDefault="00420C22" w:rsidP="00420C2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420C22">
              <w:rPr>
                <w:rFonts w:ascii="Palatino Linotype" w:hAnsi="Palatino Linotype" w:cs="Palatino Linotype"/>
                <w:szCs w:val="20"/>
              </w:rPr>
              <w:t>Develop proof of concept (POC) to validate proposed solution and reduce technical risk.</w:t>
            </w:r>
          </w:p>
          <w:p w14:paraId="7468D8CC" w14:textId="6E18A435" w:rsidR="00C31170" w:rsidRPr="00420C22" w:rsidRDefault="00420C22" w:rsidP="00420C2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420C22">
              <w:rPr>
                <w:rFonts w:ascii="Palatino Linotype" w:hAnsi="Palatino Linotype" w:cs="Palatino Linotype"/>
                <w:szCs w:val="20"/>
              </w:rPr>
              <w:t>Drive knowledge sharing sessions for team.</w:t>
            </w:r>
          </w:p>
        </w:tc>
      </w:tr>
      <w:tr w:rsidR="00C31170" w14:paraId="2968C745" w14:textId="77777777" w:rsidTr="00567C34">
        <w:tc>
          <w:tcPr>
            <w:tcW w:w="10278" w:type="dxa"/>
            <w:gridSpan w:val="3"/>
            <w:shd w:val="clear" w:color="auto" w:fill="auto"/>
          </w:tcPr>
          <w:p w14:paraId="64F86C8A" w14:textId="77777777" w:rsidR="00C31170" w:rsidRDefault="00C31170" w:rsidP="00567C34">
            <w:pPr>
              <w:jc w:val="both"/>
              <w:rPr>
                <w:rFonts w:ascii="Palatino Linotype" w:hAnsi="Palatino Linotype" w:cs="Palatino Linotype"/>
                <w:b/>
                <w:sz w:val="20"/>
                <w:szCs w:val="20"/>
              </w:rPr>
            </w:pPr>
          </w:p>
        </w:tc>
      </w:tr>
    </w:tbl>
    <w:p w14:paraId="181F0E8B" w14:textId="12F3D673" w:rsidR="00C31170" w:rsidRDefault="00C31170">
      <w:pPr>
        <w:ind w:left="720"/>
        <w:rPr>
          <w:rFonts w:ascii="Palatino Linotype" w:hAnsi="Palatino Linotype" w:cs="Palatino Linotype"/>
          <w:sz w:val="20"/>
          <w:szCs w:val="20"/>
        </w:rPr>
      </w:pPr>
    </w:p>
    <w:p w14:paraId="2F76A71C" w14:textId="77777777" w:rsidR="00707F9E" w:rsidRDefault="00707F9E">
      <w:pPr>
        <w:ind w:left="720"/>
        <w:rPr>
          <w:rFonts w:ascii="Palatino Linotype" w:hAnsi="Palatino Linotype" w:cs="Palatino Linotype"/>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95"/>
        <w:gridCol w:w="8280"/>
      </w:tblGrid>
      <w:tr w:rsidR="00C31170" w14:paraId="3A36825C" w14:textId="77777777" w:rsidTr="00567C34">
        <w:tc>
          <w:tcPr>
            <w:tcW w:w="1703" w:type="dxa"/>
            <w:shd w:val="clear" w:color="auto" w:fill="auto"/>
          </w:tcPr>
          <w:p w14:paraId="41AC6063"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Title</w:t>
            </w:r>
          </w:p>
        </w:tc>
        <w:tc>
          <w:tcPr>
            <w:tcW w:w="295" w:type="dxa"/>
            <w:shd w:val="clear" w:color="auto" w:fill="auto"/>
          </w:tcPr>
          <w:p w14:paraId="0CFA8039"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0115BE69" w14:textId="47C493DA" w:rsidR="00C31170" w:rsidRDefault="00707F9E" w:rsidP="00567C34">
            <w:pPr>
              <w:jc w:val="both"/>
            </w:pPr>
            <w:r w:rsidRPr="00707F9E">
              <w:rPr>
                <w:rFonts w:ascii="Palatino Linotype" w:hAnsi="Palatino Linotype" w:cs="Palatino Linotype"/>
                <w:b/>
                <w:sz w:val="20"/>
                <w:szCs w:val="20"/>
              </w:rPr>
              <w:t>AVON Global Services</w:t>
            </w:r>
          </w:p>
        </w:tc>
      </w:tr>
      <w:tr w:rsidR="00707F9E" w14:paraId="4A619C82" w14:textId="77777777" w:rsidTr="00567C34">
        <w:tc>
          <w:tcPr>
            <w:tcW w:w="1703" w:type="dxa"/>
            <w:shd w:val="clear" w:color="auto" w:fill="auto"/>
          </w:tcPr>
          <w:p w14:paraId="5833D073" w14:textId="77777777" w:rsidR="00707F9E" w:rsidRDefault="00707F9E" w:rsidP="00707F9E">
            <w:pPr>
              <w:jc w:val="both"/>
              <w:rPr>
                <w:rFonts w:ascii="Palatino Linotype" w:hAnsi="Palatino Linotype" w:cs="Palatino Linotype"/>
                <w:b/>
                <w:sz w:val="20"/>
                <w:szCs w:val="20"/>
              </w:rPr>
            </w:pPr>
            <w:r>
              <w:rPr>
                <w:rFonts w:ascii="Palatino Linotype" w:hAnsi="Palatino Linotype" w:cs="Palatino Linotype"/>
                <w:b/>
                <w:sz w:val="20"/>
                <w:szCs w:val="20"/>
              </w:rPr>
              <w:t>Organization</w:t>
            </w:r>
          </w:p>
        </w:tc>
        <w:tc>
          <w:tcPr>
            <w:tcW w:w="295" w:type="dxa"/>
            <w:shd w:val="clear" w:color="auto" w:fill="auto"/>
          </w:tcPr>
          <w:p w14:paraId="56D0A697" w14:textId="77777777" w:rsidR="00707F9E" w:rsidRDefault="00707F9E" w:rsidP="00707F9E">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1D93CE64" w14:textId="23D830D4" w:rsidR="00707F9E" w:rsidRPr="00B84E57" w:rsidRDefault="00707F9E" w:rsidP="00707F9E">
            <w:pPr>
              <w:jc w:val="both"/>
              <w:rPr>
                <w:b/>
                <w:bCs/>
              </w:rPr>
            </w:pPr>
            <w:r w:rsidRPr="00C516C1">
              <w:rPr>
                <w:rFonts w:ascii="Palatino Linotype" w:hAnsi="Palatino Linotype" w:cs="Palatino Linotype"/>
                <w:b/>
                <w:bCs/>
                <w:sz w:val="20"/>
                <w:szCs w:val="20"/>
              </w:rPr>
              <w:t>Infosys, Chandigarh</w:t>
            </w:r>
            <w:r>
              <w:rPr>
                <w:rFonts w:ascii="Palatino Linotype" w:hAnsi="Palatino Linotype" w:cs="Palatino Linotype"/>
                <w:b/>
                <w:bCs/>
                <w:sz w:val="20"/>
                <w:szCs w:val="20"/>
              </w:rPr>
              <w:t xml:space="preserve"> (India)</w:t>
            </w:r>
          </w:p>
        </w:tc>
      </w:tr>
      <w:tr w:rsidR="00707F9E" w14:paraId="5FE756AE" w14:textId="77777777" w:rsidTr="00567C34">
        <w:tc>
          <w:tcPr>
            <w:tcW w:w="1703" w:type="dxa"/>
            <w:shd w:val="clear" w:color="auto" w:fill="auto"/>
          </w:tcPr>
          <w:p w14:paraId="1DBDFA53" w14:textId="77777777" w:rsidR="00707F9E" w:rsidRDefault="00707F9E" w:rsidP="00707F9E">
            <w:pPr>
              <w:jc w:val="both"/>
              <w:rPr>
                <w:rFonts w:ascii="Palatino Linotype" w:hAnsi="Palatino Linotype" w:cs="Palatino Linotype"/>
                <w:b/>
                <w:sz w:val="20"/>
                <w:szCs w:val="20"/>
              </w:rPr>
            </w:pPr>
            <w:r>
              <w:rPr>
                <w:rFonts w:ascii="Palatino Linotype" w:hAnsi="Palatino Linotype" w:cs="Palatino Linotype"/>
                <w:b/>
                <w:sz w:val="20"/>
                <w:szCs w:val="20"/>
              </w:rPr>
              <w:t>Duration</w:t>
            </w:r>
          </w:p>
        </w:tc>
        <w:tc>
          <w:tcPr>
            <w:tcW w:w="295" w:type="dxa"/>
            <w:shd w:val="clear" w:color="auto" w:fill="auto"/>
          </w:tcPr>
          <w:p w14:paraId="1C39067D" w14:textId="77777777" w:rsidR="00707F9E" w:rsidRDefault="00707F9E" w:rsidP="00707F9E">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52BAB610" w14:textId="6FDB883C" w:rsidR="00707F9E" w:rsidRDefault="00707F9E" w:rsidP="00707F9E">
            <w:pPr>
              <w:jc w:val="both"/>
            </w:pPr>
            <w:r w:rsidRPr="00707F9E">
              <w:rPr>
                <w:rFonts w:ascii="Palatino Linotype" w:hAnsi="Palatino Linotype" w:cs="Palatino Linotype"/>
                <w:b/>
                <w:bCs/>
                <w:sz w:val="20"/>
                <w:szCs w:val="20"/>
              </w:rPr>
              <w:t>Feb’15 - Oct’15</w:t>
            </w:r>
          </w:p>
        </w:tc>
      </w:tr>
      <w:tr w:rsidR="00707F9E" w14:paraId="4AD7B7B9" w14:textId="77777777" w:rsidTr="00567C34">
        <w:tc>
          <w:tcPr>
            <w:tcW w:w="1703" w:type="dxa"/>
            <w:shd w:val="clear" w:color="auto" w:fill="auto"/>
          </w:tcPr>
          <w:p w14:paraId="48F54D5E" w14:textId="77777777" w:rsidR="00707F9E" w:rsidRDefault="00707F9E" w:rsidP="00707F9E">
            <w:pPr>
              <w:jc w:val="both"/>
              <w:rPr>
                <w:rFonts w:ascii="Palatino Linotype" w:hAnsi="Palatino Linotype" w:cs="Palatino Linotype"/>
                <w:b/>
                <w:sz w:val="20"/>
                <w:szCs w:val="20"/>
              </w:rPr>
            </w:pPr>
            <w:r>
              <w:rPr>
                <w:rFonts w:ascii="Palatino Linotype" w:hAnsi="Palatino Linotype" w:cs="Palatino Linotype"/>
                <w:b/>
                <w:sz w:val="20"/>
                <w:szCs w:val="20"/>
              </w:rPr>
              <w:t>Role</w:t>
            </w:r>
          </w:p>
        </w:tc>
        <w:tc>
          <w:tcPr>
            <w:tcW w:w="295" w:type="dxa"/>
            <w:shd w:val="clear" w:color="auto" w:fill="auto"/>
          </w:tcPr>
          <w:p w14:paraId="05A5E82B" w14:textId="77777777" w:rsidR="00707F9E" w:rsidRDefault="00707F9E" w:rsidP="00707F9E">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48C86501" w14:textId="6DC2A149" w:rsidR="00707F9E" w:rsidRPr="00B84E57" w:rsidRDefault="00707F9E" w:rsidP="00707F9E">
            <w:pPr>
              <w:pStyle w:val="BodyText"/>
              <w:rPr>
                <w:rFonts w:ascii="Arial"/>
                <w:b/>
                <w:sz w:val="26"/>
              </w:rPr>
            </w:pPr>
            <w:r w:rsidRPr="00C516C1">
              <w:rPr>
                <w:rFonts w:ascii="Palatino Linotype" w:hAnsi="Palatino Linotype" w:cs="Palatino Linotype"/>
                <w:b/>
                <w:bCs/>
                <w:szCs w:val="20"/>
              </w:rPr>
              <w:t>Senior Systems Engineer</w:t>
            </w:r>
          </w:p>
        </w:tc>
      </w:tr>
      <w:tr w:rsidR="00707F9E" w14:paraId="63E11740" w14:textId="77777777" w:rsidTr="00567C34">
        <w:tc>
          <w:tcPr>
            <w:tcW w:w="1703" w:type="dxa"/>
            <w:shd w:val="clear" w:color="auto" w:fill="auto"/>
          </w:tcPr>
          <w:p w14:paraId="50AFFE4F" w14:textId="77777777" w:rsidR="00707F9E" w:rsidRDefault="00707F9E" w:rsidP="00707F9E">
            <w:pPr>
              <w:jc w:val="both"/>
              <w:rPr>
                <w:rFonts w:ascii="Palatino Linotype" w:hAnsi="Palatino Linotype" w:cs="Palatino Linotype"/>
                <w:b/>
                <w:sz w:val="20"/>
                <w:szCs w:val="20"/>
              </w:rPr>
            </w:pPr>
            <w:r>
              <w:rPr>
                <w:rFonts w:ascii="Palatino Linotype" w:hAnsi="Palatino Linotype" w:cs="Palatino Linotype"/>
                <w:b/>
                <w:sz w:val="20"/>
                <w:szCs w:val="20"/>
              </w:rPr>
              <w:t>Project Description</w:t>
            </w:r>
          </w:p>
        </w:tc>
        <w:tc>
          <w:tcPr>
            <w:tcW w:w="295" w:type="dxa"/>
            <w:shd w:val="clear" w:color="auto" w:fill="auto"/>
          </w:tcPr>
          <w:p w14:paraId="0ABC0F31" w14:textId="77777777" w:rsidR="00707F9E" w:rsidRDefault="00707F9E" w:rsidP="00707F9E">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6B9F9341" w14:textId="14D7FB32" w:rsidR="00707F9E" w:rsidRPr="00B84E57" w:rsidRDefault="00707F9E" w:rsidP="00707F9E">
            <w:pPr>
              <w:pStyle w:val="BodyText"/>
              <w:rPr>
                <w:rFonts w:ascii="Palatino Linotype" w:hAnsi="Palatino Linotype" w:cs="Palatino Linotype"/>
                <w:b/>
                <w:bCs/>
                <w:szCs w:val="20"/>
              </w:rPr>
            </w:pPr>
            <w:r w:rsidRPr="00707F9E">
              <w:rPr>
                <w:rFonts w:ascii="Palatino Linotype" w:hAnsi="Palatino Linotype" w:cs="Palatino Linotype"/>
                <w:szCs w:val="20"/>
              </w:rPr>
              <w:t xml:space="preserve">AGS is </w:t>
            </w:r>
            <w:r w:rsidR="001E51C5" w:rsidRPr="00707F9E">
              <w:rPr>
                <w:rFonts w:ascii="Palatino Linotype" w:hAnsi="Palatino Linotype" w:cs="Palatino Linotype"/>
                <w:szCs w:val="20"/>
              </w:rPr>
              <w:t>an</w:t>
            </w:r>
            <w:r w:rsidRPr="00707F9E">
              <w:rPr>
                <w:rFonts w:ascii="Palatino Linotype" w:hAnsi="Palatino Linotype" w:cs="Palatino Linotype"/>
                <w:szCs w:val="20"/>
              </w:rPr>
              <w:t xml:space="preserve"> internet </w:t>
            </w:r>
            <w:r w:rsidRPr="00707F9E">
              <w:rPr>
                <w:rFonts w:ascii="Palatino Linotype" w:hAnsi="Palatino Linotype" w:cs="Palatino Linotype"/>
                <w:szCs w:val="20"/>
              </w:rPr>
              <w:t>application, a</w:t>
            </w:r>
            <w:r w:rsidRPr="00707F9E">
              <w:rPr>
                <w:rFonts w:ascii="Palatino Linotype" w:hAnsi="Palatino Linotype" w:cs="Palatino Linotype"/>
                <w:szCs w:val="20"/>
              </w:rPr>
              <w:t xml:space="preserve"> women cosmetic site of AVON which functions in about 40 country that process request come from multiple platform like </w:t>
            </w:r>
            <w:r w:rsidR="002D3878" w:rsidRPr="00707F9E">
              <w:rPr>
                <w:rFonts w:ascii="Palatino Linotype" w:hAnsi="Palatino Linotype" w:cs="Palatino Linotype"/>
                <w:szCs w:val="20"/>
              </w:rPr>
              <w:t>Web browser</w:t>
            </w:r>
            <w:r w:rsidRPr="00707F9E">
              <w:rPr>
                <w:rFonts w:ascii="Palatino Linotype" w:hAnsi="Palatino Linotype" w:cs="Palatino Linotype"/>
                <w:szCs w:val="20"/>
              </w:rPr>
              <w:t>,</w:t>
            </w:r>
            <w:r>
              <w:rPr>
                <w:rFonts w:ascii="Palatino Linotype" w:hAnsi="Palatino Linotype" w:cs="Palatino Linotype"/>
                <w:szCs w:val="20"/>
              </w:rPr>
              <w:t xml:space="preserve"> </w:t>
            </w:r>
            <w:r w:rsidRPr="00707F9E">
              <w:rPr>
                <w:rFonts w:ascii="Palatino Linotype" w:hAnsi="Palatino Linotype" w:cs="Palatino Linotype"/>
                <w:szCs w:val="20"/>
              </w:rPr>
              <w:t>mobile,</w:t>
            </w:r>
            <w:r>
              <w:rPr>
                <w:rFonts w:ascii="Palatino Linotype" w:hAnsi="Palatino Linotype" w:cs="Palatino Linotype"/>
                <w:szCs w:val="20"/>
              </w:rPr>
              <w:t xml:space="preserve"> </w:t>
            </w:r>
            <w:r w:rsidRPr="00707F9E">
              <w:rPr>
                <w:rFonts w:ascii="Palatino Linotype" w:hAnsi="Palatino Linotype" w:cs="Palatino Linotype"/>
                <w:szCs w:val="20"/>
              </w:rPr>
              <w:t>tablet etc.</w:t>
            </w:r>
            <w:r>
              <w:rPr>
                <w:rFonts w:ascii="Palatino Linotype" w:hAnsi="Palatino Linotype" w:cs="Palatino Linotype"/>
                <w:szCs w:val="20"/>
              </w:rPr>
              <w:t xml:space="preserve"> </w:t>
            </w:r>
            <w:r w:rsidRPr="00707F9E">
              <w:rPr>
                <w:rFonts w:ascii="Palatino Linotype" w:hAnsi="Palatino Linotype" w:cs="Palatino Linotype"/>
                <w:szCs w:val="20"/>
              </w:rPr>
              <w:t>It is a one stop solution for all the request come from different platform.</w:t>
            </w:r>
            <w:r>
              <w:rPr>
                <w:rFonts w:ascii="Palatino Linotype" w:hAnsi="Palatino Linotype" w:cs="Palatino Linotype"/>
                <w:szCs w:val="20"/>
              </w:rPr>
              <w:t xml:space="preserve"> </w:t>
            </w:r>
            <w:r w:rsidRPr="00707F9E">
              <w:rPr>
                <w:rFonts w:ascii="Palatino Linotype" w:hAnsi="Palatino Linotype" w:cs="Palatino Linotype"/>
                <w:szCs w:val="20"/>
              </w:rPr>
              <w:t xml:space="preserve">AVON manage the order and tracking of any product on website from 40 countries and other </w:t>
            </w:r>
            <w:r w:rsidR="002D3878" w:rsidRPr="00707F9E">
              <w:rPr>
                <w:rFonts w:ascii="Palatino Linotype" w:hAnsi="Palatino Linotype" w:cs="Palatino Linotype"/>
                <w:szCs w:val="20"/>
              </w:rPr>
              <w:t>related</w:t>
            </w:r>
            <w:r w:rsidRPr="00707F9E">
              <w:rPr>
                <w:rFonts w:ascii="Palatino Linotype" w:hAnsi="Palatino Linotype" w:cs="Palatino Linotype"/>
                <w:szCs w:val="20"/>
              </w:rPr>
              <w:t xml:space="preserve"> functionality that includes discount,</w:t>
            </w:r>
            <w:r>
              <w:rPr>
                <w:rFonts w:ascii="Palatino Linotype" w:hAnsi="Palatino Linotype" w:cs="Palatino Linotype"/>
                <w:szCs w:val="20"/>
              </w:rPr>
              <w:t xml:space="preserve"> </w:t>
            </w:r>
            <w:r w:rsidRPr="00707F9E">
              <w:rPr>
                <w:rFonts w:ascii="Palatino Linotype" w:hAnsi="Palatino Linotype" w:cs="Palatino Linotype"/>
                <w:szCs w:val="20"/>
              </w:rPr>
              <w:t>customer -representative relationship,</w:t>
            </w:r>
            <w:r>
              <w:rPr>
                <w:rFonts w:ascii="Palatino Linotype" w:hAnsi="Palatino Linotype" w:cs="Palatino Linotype"/>
                <w:szCs w:val="20"/>
              </w:rPr>
              <w:t xml:space="preserve"> </w:t>
            </w:r>
            <w:r w:rsidRPr="00707F9E">
              <w:rPr>
                <w:rFonts w:ascii="Palatino Linotype" w:hAnsi="Palatino Linotype" w:cs="Palatino Linotype"/>
                <w:szCs w:val="20"/>
              </w:rPr>
              <w:t>public and private request,</w:t>
            </w:r>
            <w:r>
              <w:rPr>
                <w:rFonts w:ascii="Palatino Linotype" w:hAnsi="Palatino Linotype" w:cs="Palatino Linotype"/>
                <w:szCs w:val="20"/>
              </w:rPr>
              <w:t xml:space="preserve"> </w:t>
            </w:r>
            <w:r w:rsidRPr="00707F9E">
              <w:rPr>
                <w:rFonts w:ascii="Palatino Linotype" w:hAnsi="Palatino Linotype" w:cs="Palatino Linotype"/>
                <w:szCs w:val="20"/>
              </w:rPr>
              <w:t>campaigning etc. There is a provision to change the language of website according to their local language depend on the country etc like Russian,</w:t>
            </w:r>
            <w:r>
              <w:rPr>
                <w:rFonts w:ascii="Palatino Linotype" w:hAnsi="Palatino Linotype" w:cs="Palatino Linotype"/>
                <w:szCs w:val="20"/>
              </w:rPr>
              <w:t xml:space="preserve"> </w:t>
            </w:r>
            <w:r w:rsidRPr="00707F9E">
              <w:rPr>
                <w:rFonts w:ascii="Palatino Linotype" w:hAnsi="Palatino Linotype" w:cs="Palatino Linotype"/>
                <w:szCs w:val="20"/>
              </w:rPr>
              <w:t>American etc.</w:t>
            </w:r>
          </w:p>
        </w:tc>
      </w:tr>
      <w:tr w:rsidR="00707F9E" w14:paraId="4B58EEC7" w14:textId="77777777" w:rsidTr="00567C34">
        <w:tc>
          <w:tcPr>
            <w:tcW w:w="1703" w:type="dxa"/>
            <w:shd w:val="clear" w:color="auto" w:fill="auto"/>
          </w:tcPr>
          <w:p w14:paraId="4D45EF28" w14:textId="77777777" w:rsidR="00707F9E" w:rsidRDefault="00707F9E" w:rsidP="00707F9E">
            <w:pPr>
              <w:jc w:val="both"/>
              <w:rPr>
                <w:rFonts w:ascii="Palatino Linotype" w:hAnsi="Palatino Linotype" w:cs="Palatino Linotype"/>
                <w:b/>
                <w:sz w:val="20"/>
                <w:szCs w:val="20"/>
              </w:rPr>
            </w:pPr>
            <w:r>
              <w:rPr>
                <w:rFonts w:ascii="Palatino Linotype" w:hAnsi="Palatino Linotype" w:cs="Palatino Linotype"/>
                <w:b/>
                <w:sz w:val="20"/>
                <w:szCs w:val="20"/>
              </w:rPr>
              <w:t>Responsibilities</w:t>
            </w:r>
          </w:p>
        </w:tc>
        <w:tc>
          <w:tcPr>
            <w:tcW w:w="295" w:type="dxa"/>
            <w:shd w:val="clear" w:color="auto" w:fill="auto"/>
          </w:tcPr>
          <w:p w14:paraId="0EF4A382" w14:textId="77777777" w:rsidR="00707F9E" w:rsidRDefault="00707F9E" w:rsidP="00707F9E">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1EC776D0" w14:textId="77777777" w:rsidR="008E6A74" w:rsidRPr="008E6A74" w:rsidRDefault="008E6A74" w:rsidP="008E6A74">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8E6A74">
              <w:rPr>
                <w:rFonts w:ascii="Palatino Linotype" w:hAnsi="Palatino Linotype" w:cs="Palatino Linotype"/>
                <w:szCs w:val="20"/>
              </w:rPr>
              <w:t>Requirements gathering and mapping to technical specifications.</w:t>
            </w:r>
          </w:p>
          <w:p w14:paraId="6525C4FB" w14:textId="77777777" w:rsidR="008E6A74" w:rsidRPr="008E6A74" w:rsidRDefault="008E6A74" w:rsidP="008E6A74">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8E6A74">
              <w:rPr>
                <w:rFonts w:ascii="Palatino Linotype" w:hAnsi="Palatino Linotype" w:cs="Palatino Linotype"/>
                <w:szCs w:val="20"/>
              </w:rPr>
              <w:t>Participate in client calls to understand the business requirements.</w:t>
            </w:r>
          </w:p>
          <w:p w14:paraId="7502AC98" w14:textId="77777777" w:rsidR="008E6A74" w:rsidRPr="008E6A74" w:rsidRDefault="008E6A74" w:rsidP="008E6A74">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8E6A74">
              <w:rPr>
                <w:rFonts w:ascii="Palatino Linotype" w:hAnsi="Palatino Linotype" w:cs="Palatino Linotype"/>
                <w:szCs w:val="20"/>
              </w:rPr>
              <w:t>Feature Enhancement and defect fixing.</w:t>
            </w:r>
          </w:p>
          <w:p w14:paraId="126F1A84" w14:textId="276EFFA5" w:rsidR="00707F9E" w:rsidRPr="008E6A74" w:rsidRDefault="008E6A74" w:rsidP="008E6A74">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8E6A74">
              <w:rPr>
                <w:rFonts w:ascii="Palatino Linotype" w:hAnsi="Palatino Linotype" w:cs="Palatino Linotype"/>
                <w:szCs w:val="20"/>
              </w:rPr>
              <w:t>Unit testing using Junit.</w:t>
            </w:r>
          </w:p>
        </w:tc>
      </w:tr>
      <w:tr w:rsidR="00707F9E" w14:paraId="31F6A046" w14:textId="77777777" w:rsidTr="00567C34">
        <w:tc>
          <w:tcPr>
            <w:tcW w:w="10278" w:type="dxa"/>
            <w:gridSpan w:val="3"/>
            <w:shd w:val="clear" w:color="auto" w:fill="auto"/>
          </w:tcPr>
          <w:p w14:paraId="2DCD244E" w14:textId="77777777" w:rsidR="00707F9E" w:rsidRDefault="00707F9E" w:rsidP="00707F9E">
            <w:pPr>
              <w:jc w:val="both"/>
              <w:rPr>
                <w:rFonts w:ascii="Palatino Linotype" w:hAnsi="Palatino Linotype" w:cs="Palatino Linotype"/>
                <w:b/>
                <w:sz w:val="20"/>
                <w:szCs w:val="20"/>
              </w:rPr>
            </w:pPr>
          </w:p>
        </w:tc>
      </w:tr>
    </w:tbl>
    <w:p w14:paraId="39A67391" w14:textId="12D8D86F" w:rsidR="00C31170" w:rsidRDefault="00C31170">
      <w:pPr>
        <w:ind w:left="720"/>
        <w:rPr>
          <w:rFonts w:ascii="Palatino Linotype" w:hAnsi="Palatino Linotype" w:cs="Palatino Linotype"/>
          <w:sz w:val="20"/>
          <w:szCs w:val="20"/>
        </w:rPr>
      </w:pPr>
    </w:p>
    <w:p w14:paraId="23F3C69C" w14:textId="77777777" w:rsidR="00447B86" w:rsidRDefault="00447B86">
      <w:pPr>
        <w:ind w:left="720"/>
        <w:rPr>
          <w:rFonts w:ascii="Palatino Linotype" w:hAnsi="Palatino Linotype" w:cs="Palatino Linotype"/>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95"/>
        <w:gridCol w:w="8280"/>
      </w:tblGrid>
      <w:tr w:rsidR="00F24FB9" w14:paraId="6D130F1D" w14:textId="77777777" w:rsidTr="00567C34">
        <w:tc>
          <w:tcPr>
            <w:tcW w:w="1703" w:type="dxa"/>
            <w:shd w:val="clear" w:color="auto" w:fill="auto"/>
          </w:tcPr>
          <w:p w14:paraId="53014028" w14:textId="77777777" w:rsidR="00F24FB9" w:rsidRDefault="00F24FB9" w:rsidP="00F24FB9">
            <w:pPr>
              <w:jc w:val="both"/>
              <w:rPr>
                <w:rFonts w:ascii="Palatino Linotype" w:hAnsi="Palatino Linotype" w:cs="Palatino Linotype"/>
                <w:b/>
                <w:sz w:val="20"/>
                <w:szCs w:val="20"/>
              </w:rPr>
            </w:pPr>
            <w:r>
              <w:rPr>
                <w:rFonts w:ascii="Palatino Linotype" w:hAnsi="Palatino Linotype" w:cs="Palatino Linotype"/>
                <w:b/>
                <w:sz w:val="20"/>
                <w:szCs w:val="20"/>
              </w:rPr>
              <w:t>Project Title</w:t>
            </w:r>
          </w:p>
        </w:tc>
        <w:tc>
          <w:tcPr>
            <w:tcW w:w="295" w:type="dxa"/>
            <w:shd w:val="clear" w:color="auto" w:fill="auto"/>
          </w:tcPr>
          <w:p w14:paraId="72071AC4" w14:textId="77777777" w:rsidR="00F24FB9" w:rsidRDefault="00F24FB9" w:rsidP="00F24FB9">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159AC20C" w14:textId="5DD96C2C" w:rsidR="00F24FB9" w:rsidRDefault="00F24FB9" w:rsidP="00F24FB9">
            <w:pPr>
              <w:jc w:val="both"/>
            </w:pPr>
            <w:r w:rsidRPr="00F24FB9">
              <w:rPr>
                <w:rFonts w:ascii="Palatino Linotype" w:hAnsi="Palatino Linotype" w:cs="Palatino Linotype"/>
                <w:b/>
                <w:sz w:val="20"/>
                <w:szCs w:val="20"/>
              </w:rPr>
              <w:t>Unified Computing System Director</w:t>
            </w:r>
          </w:p>
        </w:tc>
      </w:tr>
      <w:tr w:rsidR="00F24FB9" w14:paraId="3C1320FC" w14:textId="77777777" w:rsidTr="00567C34">
        <w:tc>
          <w:tcPr>
            <w:tcW w:w="1703" w:type="dxa"/>
            <w:shd w:val="clear" w:color="auto" w:fill="auto"/>
          </w:tcPr>
          <w:p w14:paraId="0F37B3B0" w14:textId="77777777" w:rsidR="00F24FB9" w:rsidRDefault="00F24FB9" w:rsidP="00F24FB9">
            <w:pPr>
              <w:jc w:val="both"/>
              <w:rPr>
                <w:rFonts w:ascii="Palatino Linotype" w:hAnsi="Palatino Linotype" w:cs="Palatino Linotype"/>
                <w:b/>
                <w:sz w:val="20"/>
                <w:szCs w:val="20"/>
              </w:rPr>
            </w:pPr>
            <w:r>
              <w:rPr>
                <w:rFonts w:ascii="Palatino Linotype" w:hAnsi="Palatino Linotype" w:cs="Palatino Linotype"/>
                <w:b/>
                <w:sz w:val="20"/>
                <w:szCs w:val="20"/>
              </w:rPr>
              <w:t>Organization</w:t>
            </w:r>
          </w:p>
        </w:tc>
        <w:tc>
          <w:tcPr>
            <w:tcW w:w="295" w:type="dxa"/>
            <w:shd w:val="clear" w:color="auto" w:fill="auto"/>
          </w:tcPr>
          <w:p w14:paraId="66F52CFE" w14:textId="77777777" w:rsidR="00F24FB9" w:rsidRDefault="00F24FB9" w:rsidP="00F24FB9">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66CC061B" w14:textId="1ECF9F27" w:rsidR="00F24FB9" w:rsidRPr="00B84E57" w:rsidRDefault="00F24FB9" w:rsidP="00F24FB9">
            <w:pPr>
              <w:jc w:val="both"/>
              <w:rPr>
                <w:b/>
                <w:bCs/>
              </w:rPr>
            </w:pPr>
            <w:r w:rsidRPr="00C516C1">
              <w:rPr>
                <w:rFonts w:ascii="Palatino Linotype" w:hAnsi="Palatino Linotype" w:cs="Palatino Linotype"/>
                <w:b/>
                <w:bCs/>
                <w:sz w:val="20"/>
                <w:szCs w:val="20"/>
              </w:rPr>
              <w:t>Infosys, Chandigarh</w:t>
            </w:r>
            <w:r>
              <w:rPr>
                <w:rFonts w:ascii="Palatino Linotype" w:hAnsi="Palatino Linotype" w:cs="Palatino Linotype"/>
                <w:b/>
                <w:bCs/>
                <w:sz w:val="20"/>
                <w:szCs w:val="20"/>
              </w:rPr>
              <w:t xml:space="preserve"> (India)</w:t>
            </w:r>
          </w:p>
        </w:tc>
      </w:tr>
      <w:tr w:rsidR="00F24FB9" w14:paraId="4C64E2E7" w14:textId="77777777" w:rsidTr="00567C34">
        <w:tc>
          <w:tcPr>
            <w:tcW w:w="1703" w:type="dxa"/>
            <w:shd w:val="clear" w:color="auto" w:fill="auto"/>
          </w:tcPr>
          <w:p w14:paraId="44E541F5" w14:textId="77777777" w:rsidR="00F24FB9" w:rsidRDefault="00F24FB9" w:rsidP="00F24FB9">
            <w:pPr>
              <w:jc w:val="both"/>
              <w:rPr>
                <w:rFonts w:ascii="Palatino Linotype" w:hAnsi="Palatino Linotype" w:cs="Palatino Linotype"/>
                <w:b/>
                <w:sz w:val="20"/>
                <w:szCs w:val="20"/>
              </w:rPr>
            </w:pPr>
            <w:r>
              <w:rPr>
                <w:rFonts w:ascii="Palatino Linotype" w:hAnsi="Palatino Linotype" w:cs="Palatino Linotype"/>
                <w:b/>
                <w:sz w:val="20"/>
                <w:szCs w:val="20"/>
              </w:rPr>
              <w:lastRenderedPageBreak/>
              <w:t>Duration</w:t>
            </w:r>
          </w:p>
        </w:tc>
        <w:tc>
          <w:tcPr>
            <w:tcW w:w="295" w:type="dxa"/>
            <w:shd w:val="clear" w:color="auto" w:fill="auto"/>
          </w:tcPr>
          <w:p w14:paraId="2A2028C0" w14:textId="77777777" w:rsidR="00F24FB9" w:rsidRDefault="00F24FB9" w:rsidP="00F24FB9">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2EC811F0" w14:textId="0BFA67E2" w:rsidR="00F24FB9" w:rsidRDefault="00F24FB9" w:rsidP="00F24FB9">
            <w:pPr>
              <w:jc w:val="both"/>
            </w:pPr>
            <w:r w:rsidRPr="00F24FB9">
              <w:rPr>
                <w:rFonts w:ascii="Palatino Linotype" w:hAnsi="Palatino Linotype" w:cs="Palatino Linotype"/>
                <w:b/>
                <w:bCs/>
                <w:sz w:val="20"/>
                <w:szCs w:val="20"/>
              </w:rPr>
              <w:t>Jun’13 - Jan’15</w:t>
            </w:r>
          </w:p>
        </w:tc>
      </w:tr>
      <w:tr w:rsidR="00F24FB9" w14:paraId="2DEBF7D6" w14:textId="77777777" w:rsidTr="00567C34">
        <w:tc>
          <w:tcPr>
            <w:tcW w:w="1703" w:type="dxa"/>
            <w:shd w:val="clear" w:color="auto" w:fill="auto"/>
          </w:tcPr>
          <w:p w14:paraId="55619308" w14:textId="77777777" w:rsidR="00F24FB9" w:rsidRDefault="00F24FB9" w:rsidP="00F24FB9">
            <w:pPr>
              <w:jc w:val="both"/>
              <w:rPr>
                <w:rFonts w:ascii="Palatino Linotype" w:hAnsi="Palatino Linotype" w:cs="Palatino Linotype"/>
                <w:b/>
                <w:sz w:val="20"/>
                <w:szCs w:val="20"/>
              </w:rPr>
            </w:pPr>
            <w:r>
              <w:rPr>
                <w:rFonts w:ascii="Palatino Linotype" w:hAnsi="Palatino Linotype" w:cs="Palatino Linotype"/>
                <w:b/>
                <w:sz w:val="20"/>
                <w:szCs w:val="20"/>
              </w:rPr>
              <w:t>Role</w:t>
            </w:r>
          </w:p>
        </w:tc>
        <w:tc>
          <w:tcPr>
            <w:tcW w:w="295" w:type="dxa"/>
            <w:shd w:val="clear" w:color="auto" w:fill="auto"/>
          </w:tcPr>
          <w:p w14:paraId="1B526EF4" w14:textId="77777777" w:rsidR="00F24FB9" w:rsidRDefault="00F24FB9" w:rsidP="00F24FB9">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44774056" w14:textId="670F3759" w:rsidR="00F24FB9" w:rsidRPr="00B84E57" w:rsidRDefault="00F24FB9" w:rsidP="00F24FB9">
            <w:pPr>
              <w:pStyle w:val="BodyText"/>
              <w:rPr>
                <w:rFonts w:ascii="Arial"/>
                <w:b/>
                <w:sz w:val="26"/>
              </w:rPr>
            </w:pPr>
            <w:r w:rsidRPr="00C516C1">
              <w:rPr>
                <w:rFonts w:ascii="Palatino Linotype" w:hAnsi="Palatino Linotype" w:cs="Palatino Linotype"/>
                <w:b/>
                <w:bCs/>
                <w:szCs w:val="20"/>
              </w:rPr>
              <w:t>Senior Systems Engineer</w:t>
            </w:r>
          </w:p>
        </w:tc>
      </w:tr>
      <w:tr w:rsidR="00C31170" w14:paraId="65F67C03" w14:textId="77777777" w:rsidTr="00567C34">
        <w:tc>
          <w:tcPr>
            <w:tcW w:w="1703" w:type="dxa"/>
            <w:shd w:val="clear" w:color="auto" w:fill="auto"/>
          </w:tcPr>
          <w:p w14:paraId="508FA95A"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Description</w:t>
            </w:r>
          </w:p>
        </w:tc>
        <w:tc>
          <w:tcPr>
            <w:tcW w:w="295" w:type="dxa"/>
            <w:shd w:val="clear" w:color="auto" w:fill="auto"/>
          </w:tcPr>
          <w:p w14:paraId="3260CF04"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46F2A6D1" w14:textId="5218254C" w:rsidR="00C31170" w:rsidRPr="00B84E57" w:rsidRDefault="00F24FB9" w:rsidP="00567C34">
            <w:pPr>
              <w:pStyle w:val="BodyText"/>
              <w:rPr>
                <w:rFonts w:ascii="Palatino Linotype" w:hAnsi="Palatino Linotype" w:cs="Palatino Linotype"/>
                <w:b/>
                <w:bCs/>
                <w:szCs w:val="20"/>
              </w:rPr>
            </w:pPr>
            <w:r w:rsidRPr="00F24FB9">
              <w:rPr>
                <w:rFonts w:ascii="Palatino Linotype" w:hAnsi="Palatino Linotype" w:cs="Palatino Linotype"/>
                <w:szCs w:val="20"/>
              </w:rPr>
              <w:t>The UCS director (</w:t>
            </w:r>
            <w:proofErr w:type="spellStart"/>
            <w:r w:rsidRPr="00F24FB9">
              <w:rPr>
                <w:rFonts w:ascii="Palatino Linotype" w:hAnsi="Palatino Linotype" w:cs="Palatino Linotype"/>
                <w:szCs w:val="20"/>
              </w:rPr>
              <w:t>Cloupia</w:t>
            </w:r>
            <w:proofErr w:type="spellEnd"/>
            <w:r w:rsidRPr="00F24FB9">
              <w:rPr>
                <w:rFonts w:ascii="Palatino Linotype" w:hAnsi="Palatino Linotype" w:cs="Palatino Linotype"/>
                <w:szCs w:val="20"/>
              </w:rPr>
              <w:t xml:space="preserve"> Unified Infrastructure Controller (CUIC)) enables organizations to build their own internal private clouds as well as manage public clouds. The UCS is a vendor-neutral, multi- hypervisor and multi-cloud provisioning and management solution that provides physical and virtual infrastructure control, management and monitoring via single pane of glass. The UCS addresses the complex challenges of building, deploying and managing a wide variety of IT services in private cloud, public cloud and hybrid cloud environments.</w:t>
            </w:r>
          </w:p>
        </w:tc>
      </w:tr>
      <w:tr w:rsidR="00C31170" w14:paraId="5F2A8A95" w14:textId="77777777" w:rsidTr="00567C34">
        <w:tc>
          <w:tcPr>
            <w:tcW w:w="1703" w:type="dxa"/>
            <w:shd w:val="clear" w:color="auto" w:fill="auto"/>
          </w:tcPr>
          <w:p w14:paraId="3C0061FF"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Responsibilities</w:t>
            </w:r>
          </w:p>
        </w:tc>
        <w:tc>
          <w:tcPr>
            <w:tcW w:w="295" w:type="dxa"/>
            <w:shd w:val="clear" w:color="auto" w:fill="auto"/>
          </w:tcPr>
          <w:p w14:paraId="75BC447B" w14:textId="77777777" w:rsidR="00C31170" w:rsidRDefault="00C31170"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0B7D40DC" w14:textId="77777777" w:rsidR="00C97490" w:rsidRPr="00C97490" w:rsidRDefault="00C97490" w:rsidP="00C9749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97490">
              <w:rPr>
                <w:rFonts w:ascii="Palatino Linotype" w:hAnsi="Palatino Linotype" w:cs="Palatino Linotype"/>
                <w:szCs w:val="20"/>
              </w:rPr>
              <w:t>Requirements gathering and mapping to technical specifications.</w:t>
            </w:r>
          </w:p>
          <w:p w14:paraId="5F2DE913" w14:textId="77777777" w:rsidR="00C97490" w:rsidRPr="00C97490" w:rsidRDefault="00C97490" w:rsidP="00C9749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97490">
              <w:rPr>
                <w:rFonts w:ascii="Palatino Linotype" w:hAnsi="Palatino Linotype" w:cs="Palatino Linotype"/>
                <w:szCs w:val="20"/>
              </w:rPr>
              <w:t>Participate in onshore calls to understand the business requirements.</w:t>
            </w:r>
          </w:p>
          <w:p w14:paraId="7F535DBB" w14:textId="77777777" w:rsidR="00C97490" w:rsidRPr="00C97490" w:rsidRDefault="00C97490" w:rsidP="00C9749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97490">
              <w:rPr>
                <w:rFonts w:ascii="Palatino Linotype" w:hAnsi="Palatino Linotype" w:cs="Palatino Linotype"/>
                <w:szCs w:val="20"/>
              </w:rPr>
              <w:t>Implemented physical Storage and Computing interfaces.</w:t>
            </w:r>
          </w:p>
          <w:p w14:paraId="3C3FDB5A" w14:textId="77777777" w:rsidR="00C97490" w:rsidRPr="00C97490" w:rsidRDefault="00C97490" w:rsidP="00C9749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97490">
              <w:rPr>
                <w:rFonts w:ascii="Palatino Linotype" w:hAnsi="Palatino Linotype" w:cs="Palatino Linotype"/>
                <w:szCs w:val="20"/>
              </w:rPr>
              <w:t>Defect fixing and unit testing the changes.</w:t>
            </w:r>
          </w:p>
          <w:p w14:paraId="1FA384CE" w14:textId="770121A8" w:rsidR="00C31170" w:rsidRPr="00C97490" w:rsidRDefault="00C97490" w:rsidP="00C9749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97490">
              <w:rPr>
                <w:rFonts w:ascii="Palatino Linotype" w:hAnsi="Palatino Linotype" w:cs="Palatino Linotype"/>
                <w:szCs w:val="20"/>
              </w:rPr>
              <w:t>Ensuring deliverables at scheduled time.</w:t>
            </w:r>
          </w:p>
        </w:tc>
      </w:tr>
      <w:tr w:rsidR="00C31170" w14:paraId="46BEA574" w14:textId="77777777" w:rsidTr="00567C34">
        <w:tc>
          <w:tcPr>
            <w:tcW w:w="10278" w:type="dxa"/>
            <w:gridSpan w:val="3"/>
            <w:shd w:val="clear" w:color="auto" w:fill="auto"/>
          </w:tcPr>
          <w:p w14:paraId="7E13555C" w14:textId="77777777" w:rsidR="00C31170" w:rsidRDefault="00C31170" w:rsidP="00567C34">
            <w:pPr>
              <w:jc w:val="both"/>
              <w:rPr>
                <w:rFonts w:ascii="Palatino Linotype" w:hAnsi="Palatino Linotype" w:cs="Palatino Linotype"/>
                <w:b/>
                <w:sz w:val="20"/>
                <w:szCs w:val="20"/>
              </w:rPr>
            </w:pPr>
          </w:p>
        </w:tc>
      </w:tr>
    </w:tbl>
    <w:p w14:paraId="17848C26" w14:textId="060310F7" w:rsidR="00C31170" w:rsidRDefault="00C31170">
      <w:pPr>
        <w:ind w:left="720"/>
        <w:rPr>
          <w:rFonts w:ascii="Palatino Linotype" w:hAnsi="Palatino Linotype" w:cs="Palatino Linotype"/>
          <w:sz w:val="20"/>
          <w:szCs w:val="20"/>
        </w:rPr>
      </w:pPr>
    </w:p>
    <w:p w14:paraId="3EAE7E11" w14:textId="77777777" w:rsidR="006D7E2B" w:rsidRDefault="006D7E2B">
      <w:pPr>
        <w:ind w:left="720"/>
        <w:rPr>
          <w:rFonts w:ascii="Palatino Linotype" w:hAnsi="Palatino Linotype" w:cs="Palatino Linotype"/>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95"/>
        <w:gridCol w:w="8280"/>
      </w:tblGrid>
      <w:tr w:rsidR="006D7E2B" w14:paraId="08686D1B" w14:textId="77777777" w:rsidTr="00567C34">
        <w:tc>
          <w:tcPr>
            <w:tcW w:w="1703" w:type="dxa"/>
            <w:shd w:val="clear" w:color="auto" w:fill="auto"/>
          </w:tcPr>
          <w:p w14:paraId="480EC684" w14:textId="77777777" w:rsidR="006D7E2B" w:rsidRDefault="006D7E2B" w:rsidP="006D7E2B">
            <w:pPr>
              <w:jc w:val="both"/>
              <w:rPr>
                <w:rFonts w:ascii="Palatino Linotype" w:hAnsi="Palatino Linotype" w:cs="Palatino Linotype"/>
                <w:b/>
                <w:sz w:val="20"/>
                <w:szCs w:val="20"/>
              </w:rPr>
            </w:pPr>
            <w:r>
              <w:rPr>
                <w:rFonts w:ascii="Palatino Linotype" w:hAnsi="Palatino Linotype" w:cs="Palatino Linotype"/>
                <w:b/>
                <w:sz w:val="20"/>
                <w:szCs w:val="20"/>
              </w:rPr>
              <w:t>Project Title</w:t>
            </w:r>
          </w:p>
        </w:tc>
        <w:tc>
          <w:tcPr>
            <w:tcW w:w="295" w:type="dxa"/>
            <w:shd w:val="clear" w:color="auto" w:fill="auto"/>
          </w:tcPr>
          <w:p w14:paraId="79E28F44" w14:textId="77777777" w:rsidR="006D7E2B" w:rsidRDefault="006D7E2B" w:rsidP="006D7E2B">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039F1154" w14:textId="678569FF" w:rsidR="006D7E2B" w:rsidRDefault="006D7E2B" w:rsidP="006D7E2B">
            <w:pPr>
              <w:jc w:val="both"/>
            </w:pPr>
            <w:r w:rsidRPr="006D7E2B">
              <w:rPr>
                <w:rFonts w:ascii="Palatino Linotype" w:hAnsi="Palatino Linotype" w:cs="Palatino Linotype"/>
                <w:b/>
                <w:sz w:val="20"/>
                <w:szCs w:val="20"/>
              </w:rPr>
              <w:t>WebEx Social</w:t>
            </w:r>
          </w:p>
        </w:tc>
      </w:tr>
      <w:tr w:rsidR="006D7E2B" w14:paraId="494E995B" w14:textId="77777777" w:rsidTr="00567C34">
        <w:tc>
          <w:tcPr>
            <w:tcW w:w="1703" w:type="dxa"/>
            <w:shd w:val="clear" w:color="auto" w:fill="auto"/>
          </w:tcPr>
          <w:p w14:paraId="292E5105" w14:textId="77777777" w:rsidR="006D7E2B" w:rsidRDefault="006D7E2B" w:rsidP="006D7E2B">
            <w:pPr>
              <w:jc w:val="both"/>
              <w:rPr>
                <w:rFonts w:ascii="Palatino Linotype" w:hAnsi="Palatino Linotype" w:cs="Palatino Linotype"/>
                <w:b/>
                <w:sz w:val="20"/>
                <w:szCs w:val="20"/>
              </w:rPr>
            </w:pPr>
            <w:r>
              <w:rPr>
                <w:rFonts w:ascii="Palatino Linotype" w:hAnsi="Palatino Linotype" w:cs="Palatino Linotype"/>
                <w:b/>
                <w:sz w:val="20"/>
                <w:szCs w:val="20"/>
              </w:rPr>
              <w:t>Organization</w:t>
            </w:r>
          </w:p>
        </w:tc>
        <w:tc>
          <w:tcPr>
            <w:tcW w:w="295" w:type="dxa"/>
            <w:shd w:val="clear" w:color="auto" w:fill="auto"/>
          </w:tcPr>
          <w:p w14:paraId="70E6E6BC" w14:textId="77777777" w:rsidR="006D7E2B" w:rsidRDefault="006D7E2B" w:rsidP="006D7E2B">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652EA3CB" w14:textId="4C294CA3" w:rsidR="006D7E2B" w:rsidRPr="00B84E57" w:rsidRDefault="006D7E2B" w:rsidP="006D7E2B">
            <w:pPr>
              <w:jc w:val="both"/>
              <w:rPr>
                <w:b/>
                <w:bCs/>
              </w:rPr>
            </w:pPr>
            <w:r w:rsidRPr="00C516C1">
              <w:rPr>
                <w:rFonts w:ascii="Palatino Linotype" w:hAnsi="Palatino Linotype" w:cs="Palatino Linotype"/>
                <w:b/>
                <w:bCs/>
                <w:sz w:val="20"/>
                <w:szCs w:val="20"/>
              </w:rPr>
              <w:t>Infosys, Chandigarh</w:t>
            </w:r>
            <w:r>
              <w:rPr>
                <w:rFonts w:ascii="Palatino Linotype" w:hAnsi="Palatino Linotype" w:cs="Palatino Linotype"/>
                <w:b/>
                <w:bCs/>
                <w:sz w:val="20"/>
                <w:szCs w:val="20"/>
              </w:rPr>
              <w:t xml:space="preserve"> (India)</w:t>
            </w:r>
          </w:p>
        </w:tc>
      </w:tr>
      <w:tr w:rsidR="006D7E2B" w14:paraId="6C8B6CDA" w14:textId="77777777" w:rsidTr="00567C34">
        <w:tc>
          <w:tcPr>
            <w:tcW w:w="1703" w:type="dxa"/>
            <w:shd w:val="clear" w:color="auto" w:fill="auto"/>
          </w:tcPr>
          <w:p w14:paraId="675E2680" w14:textId="77777777" w:rsidR="006D7E2B" w:rsidRDefault="006D7E2B" w:rsidP="006D7E2B">
            <w:pPr>
              <w:jc w:val="both"/>
              <w:rPr>
                <w:rFonts w:ascii="Palatino Linotype" w:hAnsi="Palatino Linotype" w:cs="Palatino Linotype"/>
                <w:b/>
                <w:sz w:val="20"/>
                <w:szCs w:val="20"/>
              </w:rPr>
            </w:pPr>
            <w:r>
              <w:rPr>
                <w:rFonts w:ascii="Palatino Linotype" w:hAnsi="Palatino Linotype" w:cs="Palatino Linotype"/>
                <w:b/>
                <w:sz w:val="20"/>
                <w:szCs w:val="20"/>
              </w:rPr>
              <w:t>Duration</w:t>
            </w:r>
          </w:p>
        </w:tc>
        <w:tc>
          <w:tcPr>
            <w:tcW w:w="295" w:type="dxa"/>
            <w:shd w:val="clear" w:color="auto" w:fill="auto"/>
          </w:tcPr>
          <w:p w14:paraId="21F7F2AA" w14:textId="77777777" w:rsidR="006D7E2B" w:rsidRDefault="006D7E2B" w:rsidP="006D7E2B">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40252864" w14:textId="295DD939" w:rsidR="006D7E2B" w:rsidRDefault="006D7E2B" w:rsidP="006D7E2B">
            <w:pPr>
              <w:jc w:val="both"/>
            </w:pPr>
            <w:r w:rsidRPr="006D7E2B">
              <w:rPr>
                <w:rFonts w:ascii="Palatino Linotype" w:hAnsi="Palatino Linotype" w:cs="Palatino Linotype"/>
                <w:b/>
                <w:bCs/>
                <w:sz w:val="20"/>
                <w:szCs w:val="20"/>
              </w:rPr>
              <w:t>Jan’12 - Mar’13</w:t>
            </w:r>
          </w:p>
        </w:tc>
      </w:tr>
      <w:tr w:rsidR="006D7E2B" w14:paraId="2391350F" w14:textId="77777777" w:rsidTr="00567C34">
        <w:tc>
          <w:tcPr>
            <w:tcW w:w="1703" w:type="dxa"/>
            <w:shd w:val="clear" w:color="auto" w:fill="auto"/>
          </w:tcPr>
          <w:p w14:paraId="3BDBCFF2" w14:textId="77777777" w:rsidR="006D7E2B" w:rsidRDefault="006D7E2B" w:rsidP="006D7E2B">
            <w:pPr>
              <w:jc w:val="both"/>
              <w:rPr>
                <w:rFonts w:ascii="Palatino Linotype" w:hAnsi="Palatino Linotype" w:cs="Palatino Linotype"/>
                <w:b/>
                <w:sz w:val="20"/>
                <w:szCs w:val="20"/>
              </w:rPr>
            </w:pPr>
            <w:r>
              <w:rPr>
                <w:rFonts w:ascii="Palatino Linotype" w:hAnsi="Palatino Linotype" w:cs="Palatino Linotype"/>
                <w:b/>
                <w:sz w:val="20"/>
                <w:szCs w:val="20"/>
              </w:rPr>
              <w:t>Role</w:t>
            </w:r>
          </w:p>
        </w:tc>
        <w:tc>
          <w:tcPr>
            <w:tcW w:w="295" w:type="dxa"/>
            <w:shd w:val="clear" w:color="auto" w:fill="auto"/>
          </w:tcPr>
          <w:p w14:paraId="7AC54E5A" w14:textId="77777777" w:rsidR="006D7E2B" w:rsidRDefault="006D7E2B" w:rsidP="006D7E2B">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7E5BD1EC" w14:textId="10632325" w:rsidR="006D7E2B" w:rsidRPr="00B84E57" w:rsidRDefault="006D7E2B" w:rsidP="006D7E2B">
            <w:pPr>
              <w:pStyle w:val="BodyText"/>
              <w:rPr>
                <w:rFonts w:ascii="Arial"/>
                <w:b/>
                <w:sz w:val="26"/>
              </w:rPr>
            </w:pPr>
            <w:r w:rsidRPr="00C516C1">
              <w:rPr>
                <w:rFonts w:ascii="Palatino Linotype" w:hAnsi="Palatino Linotype" w:cs="Palatino Linotype"/>
                <w:b/>
                <w:bCs/>
                <w:szCs w:val="20"/>
              </w:rPr>
              <w:t>Systems Engineer</w:t>
            </w:r>
          </w:p>
        </w:tc>
      </w:tr>
      <w:tr w:rsidR="00C31170" w14:paraId="68EFB517" w14:textId="77777777" w:rsidTr="00567C34">
        <w:tc>
          <w:tcPr>
            <w:tcW w:w="1703" w:type="dxa"/>
            <w:shd w:val="clear" w:color="auto" w:fill="auto"/>
          </w:tcPr>
          <w:p w14:paraId="14AD50B3"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Description</w:t>
            </w:r>
          </w:p>
        </w:tc>
        <w:tc>
          <w:tcPr>
            <w:tcW w:w="295" w:type="dxa"/>
            <w:shd w:val="clear" w:color="auto" w:fill="auto"/>
          </w:tcPr>
          <w:p w14:paraId="57FDAB1B"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399A20F9" w14:textId="657EB525" w:rsidR="00C31170" w:rsidRPr="00B84E57" w:rsidRDefault="00E109EA" w:rsidP="00567C34">
            <w:pPr>
              <w:pStyle w:val="BodyText"/>
              <w:rPr>
                <w:rFonts w:ascii="Palatino Linotype" w:hAnsi="Palatino Linotype" w:cs="Palatino Linotype"/>
                <w:b/>
                <w:bCs/>
                <w:szCs w:val="20"/>
              </w:rPr>
            </w:pPr>
            <w:r w:rsidRPr="00E109EA">
              <w:rPr>
                <w:rFonts w:ascii="Palatino Linotype" w:hAnsi="Palatino Linotype" w:cs="Palatino Linotype"/>
                <w:szCs w:val="20"/>
              </w:rPr>
              <w:t>WebEx Social is an enterprise collaboration platform that combines the power of social networking, content creation, and real-time communications.</w:t>
            </w:r>
          </w:p>
        </w:tc>
      </w:tr>
      <w:tr w:rsidR="00C31170" w14:paraId="4CB52768" w14:textId="77777777" w:rsidTr="00567C34">
        <w:tc>
          <w:tcPr>
            <w:tcW w:w="1703" w:type="dxa"/>
            <w:shd w:val="clear" w:color="auto" w:fill="auto"/>
          </w:tcPr>
          <w:p w14:paraId="4F031BE1"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Responsibilities</w:t>
            </w:r>
          </w:p>
        </w:tc>
        <w:tc>
          <w:tcPr>
            <w:tcW w:w="295" w:type="dxa"/>
            <w:shd w:val="clear" w:color="auto" w:fill="auto"/>
          </w:tcPr>
          <w:p w14:paraId="45516F7D" w14:textId="77777777" w:rsidR="00C31170" w:rsidRDefault="00C31170"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317FCE07" w14:textId="77777777" w:rsidR="00D40ACD" w:rsidRPr="00D40ACD" w:rsidRDefault="00D40ACD" w:rsidP="00D40ACD">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D40ACD">
              <w:rPr>
                <w:rFonts w:ascii="Palatino Linotype" w:hAnsi="Palatino Linotype" w:cs="Palatino Linotype"/>
                <w:szCs w:val="20"/>
              </w:rPr>
              <w:t>Requirements gathering and mapping to technical specifications.</w:t>
            </w:r>
          </w:p>
          <w:p w14:paraId="0F0FBD8C" w14:textId="77777777" w:rsidR="00D40ACD" w:rsidRPr="00D40ACD" w:rsidRDefault="00D40ACD" w:rsidP="00D40ACD">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D40ACD">
              <w:rPr>
                <w:rFonts w:ascii="Palatino Linotype" w:hAnsi="Palatino Linotype" w:cs="Palatino Linotype"/>
                <w:szCs w:val="20"/>
              </w:rPr>
              <w:t>Participate in client calls to understand the business requirements.</w:t>
            </w:r>
          </w:p>
          <w:p w14:paraId="69E766C5" w14:textId="77777777" w:rsidR="00D40ACD" w:rsidRPr="00D40ACD" w:rsidRDefault="00D40ACD" w:rsidP="00D40ACD">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D40ACD">
              <w:rPr>
                <w:rFonts w:ascii="Palatino Linotype" w:hAnsi="Palatino Linotype" w:cs="Palatino Linotype"/>
                <w:szCs w:val="20"/>
              </w:rPr>
              <w:t>Feature Enhancement and defect fixing.</w:t>
            </w:r>
          </w:p>
          <w:p w14:paraId="59271DF5" w14:textId="7D1733A0" w:rsidR="00C31170" w:rsidRPr="00D40ACD" w:rsidRDefault="00D40ACD" w:rsidP="00D40ACD">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D40ACD">
              <w:rPr>
                <w:rFonts w:ascii="Palatino Linotype" w:hAnsi="Palatino Linotype" w:cs="Palatino Linotype"/>
                <w:szCs w:val="20"/>
              </w:rPr>
              <w:t>Unit testing code changes.</w:t>
            </w:r>
          </w:p>
        </w:tc>
      </w:tr>
      <w:tr w:rsidR="00C31170" w14:paraId="3C0B2DAE" w14:textId="77777777" w:rsidTr="00567C34">
        <w:tc>
          <w:tcPr>
            <w:tcW w:w="10278" w:type="dxa"/>
            <w:gridSpan w:val="3"/>
            <w:shd w:val="clear" w:color="auto" w:fill="auto"/>
          </w:tcPr>
          <w:p w14:paraId="5CB58DBB" w14:textId="77777777" w:rsidR="00C31170" w:rsidRDefault="00C31170" w:rsidP="00567C34">
            <w:pPr>
              <w:jc w:val="both"/>
              <w:rPr>
                <w:rFonts w:ascii="Palatino Linotype" w:hAnsi="Palatino Linotype" w:cs="Palatino Linotype"/>
                <w:b/>
                <w:sz w:val="20"/>
                <w:szCs w:val="20"/>
              </w:rPr>
            </w:pPr>
          </w:p>
        </w:tc>
      </w:tr>
    </w:tbl>
    <w:p w14:paraId="59EBD9C8" w14:textId="5A170F8F" w:rsidR="00C31170" w:rsidRDefault="00C31170">
      <w:pPr>
        <w:ind w:left="720"/>
        <w:rPr>
          <w:rFonts w:ascii="Palatino Linotype" w:hAnsi="Palatino Linotype" w:cs="Palatino Linotype"/>
          <w:sz w:val="20"/>
          <w:szCs w:val="20"/>
        </w:rPr>
      </w:pPr>
    </w:p>
    <w:p w14:paraId="41BCC654" w14:textId="77777777" w:rsidR="00447B86" w:rsidRDefault="00447B86">
      <w:pPr>
        <w:ind w:left="720"/>
        <w:rPr>
          <w:rFonts w:ascii="Palatino Linotype" w:hAnsi="Palatino Linotype" w:cs="Palatino Linotype"/>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95"/>
        <w:gridCol w:w="8280"/>
      </w:tblGrid>
      <w:tr w:rsidR="008C4CB3" w14:paraId="0826FE39" w14:textId="77777777" w:rsidTr="00567C34">
        <w:tc>
          <w:tcPr>
            <w:tcW w:w="1703" w:type="dxa"/>
            <w:shd w:val="clear" w:color="auto" w:fill="auto"/>
          </w:tcPr>
          <w:p w14:paraId="575C1A8A" w14:textId="77777777" w:rsidR="008C4CB3" w:rsidRDefault="008C4CB3"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Title</w:t>
            </w:r>
          </w:p>
        </w:tc>
        <w:tc>
          <w:tcPr>
            <w:tcW w:w="295" w:type="dxa"/>
            <w:shd w:val="clear" w:color="auto" w:fill="auto"/>
          </w:tcPr>
          <w:p w14:paraId="0372FCF9" w14:textId="77777777" w:rsidR="008C4CB3" w:rsidRDefault="008C4CB3"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6D5F9D6B" w14:textId="0C44ED17" w:rsidR="008C4CB3" w:rsidRDefault="008C4CB3" w:rsidP="00567C34">
            <w:pPr>
              <w:jc w:val="both"/>
            </w:pPr>
            <w:proofErr w:type="spellStart"/>
            <w:r w:rsidRPr="008C4CB3">
              <w:rPr>
                <w:rFonts w:ascii="Palatino Linotype" w:hAnsi="Palatino Linotype" w:cs="Palatino Linotype"/>
                <w:b/>
                <w:sz w:val="20"/>
                <w:szCs w:val="20"/>
              </w:rPr>
              <w:t>MyShoppe</w:t>
            </w:r>
            <w:proofErr w:type="spellEnd"/>
          </w:p>
        </w:tc>
      </w:tr>
      <w:tr w:rsidR="008C4CB3" w14:paraId="3E7964D5" w14:textId="77777777" w:rsidTr="00567C34">
        <w:tc>
          <w:tcPr>
            <w:tcW w:w="1703" w:type="dxa"/>
            <w:shd w:val="clear" w:color="auto" w:fill="auto"/>
          </w:tcPr>
          <w:p w14:paraId="5AF376FE" w14:textId="77777777" w:rsidR="008C4CB3" w:rsidRDefault="008C4CB3" w:rsidP="00567C34">
            <w:pPr>
              <w:jc w:val="both"/>
              <w:rPr>
                <w:rFonts w:ascii="Palatino Linotype" w:hAnsi="Palatino Linotype" w:cs="Palatino Linotype"/>
                <w:b/>
                <w:sz w:val="20"/>
                <w:szCs w:val="20"/>
              </w:rPr>
            </w:pPr>
            <w:r>
              <w:rPr>
                <w:rFonts w:ascii="Palatino Linotype" w:hAnsi="Palatino Linotype" w:cs="Palatino Linotype"/>
                <w:b/>
                <w:sz w:val="20"/>
                <w:szCs w:val="20"/>
              </w:rPr>
              <w:t>Organization</w:t>
            </w:r>
          </w:p>
        </w:tc>
        <w:tc>
          <w:tcPr>
            <w:tcW w:w="295" w:type="dxa"/>
            <w:shd w:val="clear" w:color="auto" w:fill="auto"/>
          </w:tcPr>
          <w:p w14:paraId="4928E782" w14:textId="77777777" w:rsidR="008C4CB3" w:rsidRDefault="008C4CB3"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41463C05" w14:textId="77777777" w:rsidR="008C4CB3" w:rsidRPr="00B84E57" w:rsidRDefault="008C4CB3" w:rsidP="00567C34">
            <w:pPr>
              <w:jc w:val="both"/>
              <w:rPr>
                <w:b/>
                <w:bCs/>
              </w:rPr>
            </w:pPr>
            <w:r w:rsidRPr="00C516C1">
              <w:rPr>
                <w:rFonts w:ascii="Palatino Linotype" w:hAnsi="Palatino Linotype" w:cs="Palatino Linotype"/>
                <w:b/>
                <w:bCs/>
                <w:sz w:val="20"/>
                <w:szCs w:val="20"/>
              </w:rPr>
              <w:t>Infosys, Chandigarh</w:t>
            </w:r>
            <w:r>
              <w:rPr>
                <w:rFonts w:ascii="Palatino Linotype" w:hAnsi="Palatino Linotype" w:cs="Palatino Linotype"/>
                <w:b/>
                <w:bCs/>
                <w:sz w:val="20"/>
                <w:szCs w:val="20"/>
              </w:rPr>
              <w:t xml:space="preserve"> (India)</w:t>
            </w:r>
          </w:p>
        </w:tc>
      </w:tr>
      <w:tr w:rsidR="008C4CB3" w14:paraId="796DA3CB" w14:textId="77777777" w:rsidTr="00567C34">
        <w:tc>
          <w:tcPr>
            <w:tcW w:w="1703" w:type="dxa"/>
            <w:shd w:val="clear" w:color="auto" w:fill="auto"/>
          </w:tcPr>
          <w:p w14:paraId="521E1120" w14:textId="77777777" w:rsidR="008C4CB3" w:rsidRDefault="008C4CB3" w:rsidP="00567C34">
            <w:pPr>
              <w:jc w:val="both"/>
              <w:rPr>
                <w:rFonts w:ascii="Palatino Linotype" w:hAnsi="Palatino Linotype" w:cs="Palatino Linotype"/>
                <w:b/>
                <w:sz w:val="20"/>
                <w:szCs w:val="20"/>
              </w:rPr>
            </w:pPr>
            <w:r>
              <w:rPr>
                <w:rFonts w:ascii="Palatino Linotype" w:hAnsi="Palatino Linotype" w:cs="Palatino Linotype"/>
                <w:b/>
                <w:sz w:val="20"/>
                <w:szCs w:val="20"/>
              </w:rPr>
              <w:t>Duration</w:t>
            </w:r>
          </w:p>
        </w:tc>
        <w:tc>
          <w:tcPr>
            <w:tcW w:w="295" w:type="dxa"/>
            <w:shd w:val="clear" w:color="auto" w:fill="auto"/>
          </w:tcPr>
          <w:p w14:paraId="6683D8FB" w14:textId="77777777" w:rsidR="008C4CB3" w:rsidRDefault="008C4CB3" w:rsidP="00567C34">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6B2805A6" w14:textId="373EDCBF" w:rsidR="008C4CB3" w:rsidRDefault="008C4CB3" w:rsidP="00567C34">
            <w:pPr>
              <w:jc w:val="both"/>
            </w:pPr>
            <w:r w:rsidRPr="008C4CB3">
              <w:rPr>
                <w:rFonts w:ascii="Palatino Linotype" w:hAnsi="Palatino Linotype" w:cs="Palatino Linotype"/>
                <w:b/>
                <w:bCs/>
                <w:sz w:val="20"/>
                <w:szCs w:val="20"/>
              </w:rPr>
              <w:t>Nov’11 - Dec’11</w:t>
            </w:r>
          </w:p>
        </w:tc>
      </w:tr>
      <w:tr w:rsidR="008C4CB3" w14:paraId="37DCDD11" w14:textId="77777777" w:rsidTr="00567C34">
        <w:tc>
          <w:tcPr>
            <w:tcW w:w="1703" w:type="dxa"/>
            <w:shd w:val="clear" w:color="auto" w:fill="auto"/>
          </w:tcPr>
          <w:p w14:paraId="7E319190" w14:textId="77777777" w:rsidR="008C4CB3" w:rsidRDefault="008C4CB3" w:rsidP="00567C34">
            <w:pPr>
              <w:jc w:val="both"/>
              <w:rPr>
                <w:rFonts w:ascii="Palatino Linotype" w:hAnsi="Palatino Linotype" w:cs="Palatino Linotype"/>
                <w:b/>
                <w:sz w:val="20"/>
                <w:szCs w:val="20"/>
              </w:rPr>
            </w:pPr>
            <w:r>
              <w:rPr>
                <w:rFonts w:ascii="Palatino Linotype" w:hAnsi="Palatino Linotype" w:cs="Palatino Linotype"/>
                <w:b/>
                <w:sz w:val="20"/>
                <w:szCs w:val="20"/>
              </w:rPr>
              <w:t>Role</w:t>
            </w:r>
          </w:p>
        </w:tc>
        <w:tc>
          <w:tcPr>
            <w:tcW w:w="295" w:type="dxa"/>
            <w:shd w:val="clear" w:color="auto" w:fill="auto"/>
          </w:tcPr>
          <w:p w14:paraId="4EAA3407" w14:textId="77777777" w:rsidR="008C4CB3" w:rsidRDefault="008C4CB3" w:rsidP="00567C34">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729ACDFA" w14:textId="74DA3641" w:rsidR="008C4CB3" w:rsidRPr="00B84E57" w:rsidRDefault="008C4CB3" w:rsidP="00567C34">
            <w:pPr>
              <w:pStyle w:val="BodyText"/>
              <w:rPr>
                <w:rFonts w:ascii="Arial"/>
                <w:b/>
                <w:sz w:val="26"/>
              </w:rPr>
            </w:pPr>
            <w:r w:rsidRPr="008C4CB3">
              <w:rPr>
                <w:rFonts w:ascii="Palatino Linotype" w:hAnsi="Palatino Linotype" w:cs="Palatino Linotype"/>
                <w:b/>
                <w:bCs/>
                <w:szCs w:val="20"/>
              </w:rPr>
              <w:t>Systems Engineer –Trainee</w:t>
            </w:r>
          </w:p>
        </w:tc>
      </w:tr>
      <w:tr w:rsidR="008C4CB3" w14:paraId="2DAA75A6" w14:textId="77777777" w:rsidTr="00567C34">
        <w:tc>
          <w:tcPr>
            <w:tcW w:w="1703" w:type="dxa"/>
            <w:shd w:val="clear" w:color="auto" w:fill="auto"/>
          </w:tcPr>
          <w:p w14:paraId="2F19A8B9" w14:textId="77777777" w:rsidR="008C4CB3" w:rsidRDefault="008C4CB3"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Description</w:t>
            </w:r>
          </w:p>
        </w:tc>
        <w:tc>
          <w:tcPr>
            <w:tcW w:w="295" w:type="dxa"/>
            <w:shd w:val="clear" w:color="auto" w:fill="auto"/>
          </w:tcPr>
          <w:p w14:paraId="066A88FE" w14:textId="77777777" w:rsidR="008C4CB3" w:rsidRDefault="008C4CB3"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40162C33" w14:textId="7CED0289" w:rsidR="008C4CB3" w:rsidRPr="00B84E57" w:rsidRDefault="000913EA" w:rsidP="00567C34">
            <w:pPr>
              <w:pStyle w:val="BodyText"/>
              <w:rPr>
                <w:rFonts w:ascii="Palatino Linotype" w:hAnsi="Palatino Linotype" w:cs="Palatino Linotype"/>
                <w:b/>
                <w:bCs/>
                <w:szCs w:val="20"/>
              </w:rPr>
            </w:pPr>
            <w:r w:rsidRPr="000913EA">
              <w:rPr>
                <w:rFonts w:ascii="Palatino Linotype" w:hAnsi="Palatino Linotype" w:cs="Palatino Linotype"/>
                <w:szCs w:val="20"/>
              </w:rPr>
              <w:t>A portal for Online Shopping of Books, Mobile Phones, Digital Cameras, Laptops, Watches &amp; Other Products.</w:t>
            </w:r>
          </w:p>
        </w:tc>
      </w:tr>
      <w:tr w:rsidR="008C4CB3" w14:paraId="061559B4" w14:textId="77777777" w:rsidTr="00567C34">
        <w:tc>
          <w:tcPr>
            <w:tcW w:w="1703" w:type="dxa"/>
            <w:shd w:val="clear" w:color="auto" w:fill="auto"/>
          </w:tcPr>
          <w:p w14:paraId="7F7021F7" w14:textId="77777777" w:rsidR="008C4CB3" w:rsidRDefault="008C4CB3" w:rsidP="00567C34">
            <w:pPr>
              <w:jc w:val="both"/>
              <w:rPr>
                <w:rFonts w:ascii="Palatino Linotype" w:hAnsi="Palatino Linotype" w:cs="Palatino Linotype"/>
                <w:b/>
                <w:sz w:val="20"/>
                <w:szCs w:val="20"/>
              </w:rPr>
            </w:pPr>
            <w:r>
              <w:rPr>
                <w:rFonts w:ascii="Palatino Linotype" w:hAnsi="Palatino Linotype" w:cs="Palatino Linotype"/>
                <w:b/>
                <w:sz w:val="20"/>
                <w:szCs w:val="20"/>
              </w:rPr>
              <w:t>Responsibilities</w:t>
            </w:r>
          </w:p>
        </w:tc>
        <w:tc>
          <w:tcPr>
            <w:tcW w:w="295" w:type="dxa"/>
            <w:shd w:val="clear" w:color="auto" w:fill="auto"/>
          </w:tcPr>
          <w:p w14:paraId="0BD3F792" w14:textId="77777777" w:rsidR="008C4CB3" w:rsidRDefault="008C4CB3"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5CD5994D" w14:textId="77777777" w:rsidR="000913EA" w:rsidRPr="000913EA" w:rsidRDefault="000913EA" w:rsidP="000913EA">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913EA">
              <w:rPr>
                <w:rFonts w:ascii="Palatino Linotype" w:hAnsi="Palatino Linotype" w:cs="Palatino Linotype"/>
                <w:szCs w:val="20"/>
              </w:rPr>
              <w:t>Requirements gathering and mapping to technical specifications.</w:t>
            </w:r>
          </w:p>
          <w:p w14:paraId="09670C26" w14:textId="77777777" w:rsidR="000913EA" w:rsidRPr="000913EA" w:rsidRDefault="000913EA" w:rsidP="000913EA">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913EA">
              <w:rPr>
                <w:rFonts w:ascii="Palatino Linotype" w:hAnsi="Palatino Linotype" w:cs="Palatino Linotype"/>
                <w:szCs w:val="20"/>
              </w:rPr>
              <w:t>Participate in client calls to understand the business requirements.</w:t>
            </w:r>
          </w:p>
          <w:p w14:paraId="5C38B219" w14:textId="43F70CA1" w:rsidR="008C4CB3" w:rsidRPr="00D40ACD" w:rsidRDefault="000913EA" w:rsidP="000913EA">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913EA">
              <w:rPr>
                <w:rFonts w:ascii="Palatino Linotype" w:hAnsi="Palatino Linotype" w:cs="Palatino Linotype"/>
                <w:szCs w:val="20"/>
              </w:rPr>
              <w:t>Feature Implementation and Unit testing</w:t>
            </w:r>
            <w:r>
              <w:rPr>
                <w:rFonts w:ascii="Palatino Linotype" w:hAnsi="Palatino Linotype" w:cs="Palatino Linotype"/>
                <w:szCs w:val="20"/>
              </w:rPr>
              <w:t>.</w:t>
            </w:r>
          </w:p>
        </w:tc>
      </w:tr>
      <w:tr w:rsidR="008C4CB3" w14:paraId="4CA012EF" w14:textId="77777777" w:rsidTr="00567C34">
        <w:tc>
          <w:tcPr>
            <w:tcW w:w="10278" w:type="dxa"/>
            <w:gridSpan w:val="3"/>
            <w:shd w:val="clear" w:color="auto" w:fill="auto"/>
          </w:tcPr>
          <w:p w14:paraId="7C1F0216" w14:textId="77777777" w:rsidR="008C4CB3" w:rsidRDefault="008C4CB3" w:rsidP="00567C34">
            <w:pPr>
              <w:jc w:val="both"/>
              <w:rPr>
                <w:rFonts w:ascii="Palatino Linotype" w:hAnsi="Palatino Linotype" w:cs="Palatino Linotype"/>
                <w:b/>
                <w:sz w:val="20"/>
                <w:szCs w:val="20"/>
              </w:rPr>
            </w:pPr>
          </w:p>
        </w:tc>
      </w:tr>
    </w:tbl>
    <w:p w14:paraId="006FAD68" w14:textId="77777777" w:rsidR="008C4CB3" w:rsidRDefault="008C4CB3">
      <w:pPr>
        <w:ind w:left="720"/>
        <w:rPr>
          <w:rFonts w:ascii="Palatino Linotype" w:hAnsi="Palatino Linotype" w:cs="Palatino Linotype"/>
          <w:sz w:val="20"/>
          <w:szCs w:val="20"/>
        </w:rPr>
      </w:pPr>
    </w:p>
    <w:p w14:paraId="52907B47" w14:textId="0A8D6C3E" w:rsidR="00AC79FE" w:rsidRDefault="00F51417" w:rsidP="00AC79FE">
      <w:pPr>
        <w:pBdr>
          <w:bottom w:val="single" w:sz="8" w:space="1" w:color="000000"/>
        </w:pBdr>
        <w:shd w:val="clear" w:color="auto" w:fill="D9D9D9"/>
        <w:jc w:val="both"/>
        <w:rPr>
          <w:rFonts w:ascii="Palatino Linotype" w:hAnsi="Palatino Linotype" w:cs="Palatino Linotype"/>
          <w:b/>
          <w:sz w:val="16"/>
          <w:szCs w:val="16"/>
        </w:rPr>
      </w:pPr>
      <w:r>
        <w:rPr>
          <w:rFonts w:ascii="Palatino Linotype" w:hAnsi="Palatino Linotype" w:cs="Palatino Linotype"/>
          <w:b/>
          <w:sz w:val="20"/>
          <w:szCs w:val="20"/>
        </w:rPr>
        <w:t>Learnings from Projects</w:t>
      </w:r>
    </w:p>
    <w:p w14:paraId="0BD63DCB" w14:textId="77777777" w:rsidR="00AC79FE" w:rsidRDefault="00AC79FE" w:rsidP="00AC79FE">
      <w:pPr>
        <w:jc w:val="both"/>
        <w:rPr>
          <w:rFonts w:ascii="Palatino Linotype" w:hAnsi="Palatino Linotype" w:cs="Palatino Linotype"/>
          <w:sz w:val="20"/>
          <w:szCs w:val="20"/>
        </w:rPr>
      </w:pPr>
      <w:r>
        <w:rPr>
          <w:rFonts w:ascii="Palatino Linotype" w:hAnsi="Palatino Linotype" w:cs="Palatino Linotype"/>
          <w:b/>
          <w:sz w:val="16"/>
          <w:szCs w:val="16"/>
        </w:rPr>
        <w:t> </w:t>
      </w:r>
    </w:p>
    <w:p w14:paraId="45437325" w14:textId="5A5AEB6B" w:rsidR="00F51417" w:rsidRPr="00F51417" w:rsidRDefault="00F51417" w:rsidP="00F51417">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F51417">
        <w:rPr>
          <w:rFonts w:ascii="Palatino Linotype" w:hAnsi="Palatino Linotype" w:cs="Palatino Linotype"/>
          <w:szCs w:val="20"/>
        </w:rPr>
        <w:t>Importance of the adherence to process</w:t>
      </w:r>
      <w:r w:rsidR="00822F01">
        <w:rPr>
          <w:rFonts w:ascii="Palatino Linotype" w:hAnsi="Palatino Linotype" w:cs="Palatino Linotype"/>
          <w:szCs w:val="20"/>
        </w:rPr>
        <w:t>es or</w:t>
      </w:r>
      <w:r w:rsidRPr="00F51417">
        <w:rPr>
          <w:rFonts w:ascii="Palatino Linotype" w:hAnsi="Palatino Linotype" w:cs="Palatino Linotype"/>
          <w:szCs w:val="20"/>
        </w:rPr>
        <w:t xml:space="preserve"> systems.</w:t>
      </w:r>
    </w:p>
    <w:p w14:paraId="47A53B91" w14:textId="3FC19A05" w:rsidR="00F51417" w:rsidRPr="00F51417" w:rsidRDefault="00F51417" w:rsidP="00F51417">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F51417">
        <w:rPr>
          <w:rFonts w:ascii="Palatino Linotype" w:hAnsi="Palatino Linotype" w:cs="Palatino Linotype"/>
          <w:szCs w:val="20"/>
        </w:rPr>
        <w:t xml:space="preserve">How to </w:t>
      </w:r>
      <w:r w:rsidR="00F87084">
        <w:rPr>
          <w:rFonts w:ascii="Palatino Linotype" w:hAnsi="Palatino Linotype" w:cs="Palatino Linotype"/>
          <w:szCs w:val="20"/>
        </w:rPr>
        <w:t>minimize the</w:t>
      </w:r>
      <w:r w:rsidRPr="00F51417">
        <w:rPr>
          <w:rFonts w:ascii="Palatino Linotype" w:hAnsi="Palatino Linotype" w:cs="Palatino Linotype"/>
          <w:szCs w:val="20"/>
        </w:rPr>
        <w:t xml:space="preserve"> defects in the project and  make sure that </w:t>
      </w:r>
      <w:r w:rsidR="00CA4A19">
        <w:rPr>
          <w:rFonts w:ascii="Palatino Linotype" w:hAnsi="Palatino Linotype" w:cs="Palatino Linotype"/>
          <w:szCs w:val="20"/>
        </w:rPr>
        <w:t xml:space="preserve">those </w:t>
      </w:r>
      <w:bookmarkStart w:id="0" w:name="_GoBack"/>
      <w:bookmarkEnd w:id="0"/>
      <w:r w:rsidRPr="00F51417">
        <w:rPr>
          <w:rFonts w:ascii="Palatino Linotype" w:hAnsi="Palatino Linotype" w:cs="Palatino Linotype"/>
          <w:szCs w:val="20"/>
        </w:rPr>
        <w:t>mistakes do not occur in future.</w:t>
      </w:r>
    </w:p>
    <w:p w14:paraId="28EAFD73" w14:textId="5F2EC09B" w:rsidR="00F51417" w:rsidRPr="00F51417" w:rsidRDefault="00F51417" w:rsidP="00F51417">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F51417">
        <w:rPr>
          <w:rFonts w:ascii="Palatino Linotype" w:hAnsi="Palatino Linotype" w:cs="Palatino Linotype"/>
          <w:szCs w:val="20"/>
        </w:rPr>
        <w:t xml:space="preserve">To make sure that the knowledge gained is properly documented for </w:t>
      </w:r>
      <w:r w:rsidR="00F87084">
        <w:rPr>
          <w:rFonts w:ascii="Palatino Linotype" w:hAnsi="Palatino Linotype" w:cs="Palatino Linotype"/>
          <w:szCs w:val="20"/>
        </w:rPr>
        <w:t>future reference</w:t>
      </w:r>
      <w:r w:rsidRPr="00F51417">
        <w:rPr>
          <w:rFonts w:ascii="Palatino Linotype" w:hAnsi="Palatino Linotype" w:cs="Palatino Linotype"/>
          <w:szCs w:val="20"/>
        </w:rPr>
        <w:t>.</w:t>
      </w:r>
    </w:p>
    <w:p w14:paraId="5A09DB19" w14:textId="0BAA0661" w:rsidR="00F51417" w:rsidRPr="00F51417" w:rsidRDefault="00F51417" w:rsidP="00F51417">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F51417">
        <w:rPr>
          <w:rFonts w:ascii="Palatino Linotype" w:hAnsi="Palatino Linotype" w:cs="Palatino Linotype"/>
          <w:szCs w:val="20"/>
        </w:rPr>
        <w:t>Learnt new technologies and integrat</w:t>
      </w:r>
      <w:r w:rsidR="00575DB2">
        <w:rPr>
          <w:rFonts w:ascii="Palatino Linotype" w:hAnsi="Palatino Linotype" w:cs="Palatino Linotype"/>
          <w:szCs w:val="20"/>
        </w:rPr>
        <w:t>ion</w:t>
      </w:r>
      <w:r w:rsidRPr="00F51417">
        <w:rPr>
          <w:rFonts w:ascii="Palatino Linotype" w:hAnsi="Palatino Linotype" w:cs="Palatino Linotype"/>
          <w:szCs w:val="20"/>
        </w:rPr>
        <w:t xml:space="preserve"> of various technologies together for a single project.</w:t>
      </w:r>
    </w:p>
    <w:p w14:paraId="39BAE783" w14:textId="77777777" w:rsidR="00FC38B9" w:rsidRDefault="00FC38B9" w:rsidP="00F75AFA">
      <w:pPr>
        <w:spacing w:line="280" w:lineRule="exact"/>
        <w:jc w:val="both"/>
        <w:rPr>
          <w:rFonts w:ascii="Palatino Linotype" w:hAnsi="Palatino Linotype" w:cs="Palatino Linotype"/>
          <w:sz w:val="20"/>
          <w:szCs w:val="20"/>
        </w:rPr>
      </w:pPr>
    </w:p>
    <w:p w14:paraId="525063F5" w14:textId="77777777" w:rsidR="00C659AC" w:rsidRDefault="00C659AC">
      <w:pPr>
        <w:pBdr>
          <w:bottom w:val="single" w:sz="8" w:space="1" w:color="000000"/>
        </w:pBdr>
        <w:shd w:val="clear" w:color="auto" w:fill="D9D9D9"/>
        <w:jc w:val="both"/>
        <w:rPr>
          <w:rFonts w:ascii="Palatino Linotype" w:hAnsi="Palatino Linotype" w:cs="Palatino Linotype"/>
          <w:b/>
          <w:sz w:val="16"/>
          <w:szCs w:val="16"/>
        </w:rPr>
      </w:pPr>
      <w:r>
        <w:rPr>
          <w:rFonts w:ascii="Palatino Linotype" w:hAnsi="Palatino Linotype" w:cs="Palatino Linotype"/>
          <w:b/>
          <w:sz w:val="20"/>
          <w:szCs w:val="20"/>
        </w:rPr>
        <w:t>Academic &amp; Professional Credentials</w:t>
      </w:r>
    </w:p>
    <w:p w14:paraId="71177FE6" w14:textId="77777777" w:rsidR="00C659AC" w:rsidRDefault="00C659AC">
      <w:pPr>
        <w:jc w:val="both"/>
        <w:rPr>
          <w:rFonts w:ascii="Palatino Linotype" w:hAnsi="Palatino Linotype" w:cs="Palatino Linotype"/>
          <w:sz w:val="20"/>
          <w:szCs w:val="20"/>
        </w:rPr>
      </w:pPr>
      <w:r>
        <w:rPr>
          <w:rFonts w:ascii="Palatino Linotype" w:hAnsi="Palatino Linotype" w:cs="Palatino Linotype"/>
          <w:b/>
          <w:sz w:val="16"/>
          <w:szCs w:val="16"/>
        </w:rPr>
        <w:t> </w:t>
      </w:r>
    </w:p>
    <w:p w14:paraId="0F75CD18" w14:textId="223DD114" w:rsidR="00411ADE" w:rsidRPr="00447B86" w:rsidRDefault="006B2738" w:rsidP="002F6590">
      <w:pPr>
        <w:pStyle w:val="ListParagraph"/>
        <w:numPr>
          <w:ilvl w:val="0"/>
          <w:numId w:val="21"/>
        </w:numPr>
        <w:ind w:left="360"/>
        <w:rPr>
          <w:rFonts w:ascii="Palatino Linotype" w:hAnsi="Palatino Linotype" w:cs="Palatino Linotype"/>
          <w:sz w:val="20"/>
          <w:szCs w:val="20"/>
        </w:rPr>
      </w:pPr>
      <w:r w:rsidRPr="00447B86">
        <w:rPr>
          <w:b/>
          <w:sz w:val="22"/>
          <w:szCs w:val="22"/>
        </w:rPr>
        <w:t xml:space="preserve">Bachelor of Technology in Electronics &amp; </w:t>
      </w:r>
      <w:r w:rsidRPr="00447B86">
        <w:rPr>
          <w:b/>
          <w:sz w:val="22"/>
          <w:szCs w:val="22"/>
        </w:rPr>
        <w:t>Communication,</w:t>
      </w:r>
      <w:r w:rsidRPr="00447B86">
        <w:rPr>
          <w:b/>
          <w:sz w:val="22"/>
          <w:szCs w:val="22"/>
        </w:rPr>
        <w:t xml:space="preserve"> INDIA</w:t>
      </w:r>
    </w:p>
    <w:p w14:paraId="34164CB3" w14:textId="77777777" w:rsidR="00C659AC" w:rsidRDefault="00C659AC">
      <w:pPr>
        <w:widowControl w:val="0"/>
        <w:jc w:val="both"/>
        <w:rPr>
          <w:rFonts w:ascii="Palatino Linotype" w:hAnsi="Palatino Linotype" w:cs="Palatino Linotype"/>
          <w:b/>
          <w:bCs/>
          <w:sz w:val="20"/>
          <w:szCs w:val="20"/>
          <w:lang w:val="en-US"/>
        </w:rPr>
      </w:pPr>
      <w:r>
        <w:rPr>
          <w:rFonts w:ascii="Palatino Linotype" w:hAnsi="Palatino Linotype" w:cs="Palatino Linotype"/>
          <w:sz w:val="16"/>
          <w:szCs w:val="16"/>
        </w:rPr>
        <w:t> </w:t>
      </w:r>
    </w:p>
    <w:sectPr w:rsidR="00C659AC" w:rsidSect="005F758D">
      <w:pgSz w:w="11906" w:h="16838"/>
      <w:pgMar w:top="709" w:right="902" w:bottom="902" w:left="902" w:header="720" w:footer="720" w:gutter="0"/>
      <w:pgBorders>
        <w:top w:val="double" w:sz="1" w:space="19" w:color="000000"/>
        <w:left w:val="double" w:sz="1" w:space="19" w:color="000000"/>
        <w:bottom w:val="double" w:sz="1" w:space="19" w:color="000000"/>
        <w:right w:val="double" w:sz="1" w:space="19" w:color="000000"/>
      </w:pgBorders>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10B30" w14:textId="77777777" w:rsidR="00084AD6" w:rsidRDefault="00084AD6" w:rsidP="00177961">
      <w:pPr>
        <w:spacing w:line="240" w:lineRule="auto"/>
      </w:pPr>
      <w:r>
        <w:separator/>
      </w:r>
    </w:p>
  </w:endnote>
  <w:endnote w:type="continuationSeparator" w:id="0">
    <w:p w14:paraId="0C39D507" w14:textId="77777777" w:rsidR="00084AD6" w:rsidRDefault="00084AD6" w:rsidP="00177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redit Suisse Type Light">
    <w:altName w:val="Times New Roman"/>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3B0D1" w14:textId="77777777" w:rsidR="00084AD6" w:rsidRDefault="00084AD6" w:rsidP="00177961">
      <w:pPr>
        <w:spacing w:line="240" w:lineRule="auto"/>
      </w:pPr>
      <w:r>
        <w:separator/>
      </w:r>
    </w:p>
  </w:footnote>
  <w:footnote w:type="continuationSeparator" w:id="0">
    <w:p w14:paraId="5C65128E" w14:textId="77777777" w:rsidR="00084AD6" w:rsidRDefault="00084AD6" w:rsidP="001779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360"/>
        </w:tabs>
        <w:ind w:left="360" w:hanging="360"/>
      </w:pPr>
      <w:rPr>
        <w:rFonts w:ascii="Wingdings" w:hAnsi="Wingdings" w:cs="Wingdings"/>
        <w:color w:val="000000"/>
        <w:sz w:val="20"/>
        <w:szCs w:val="20"/>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sz w:val="20"/>
        <w:szCs w:val="20"/>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sz w:val="20"/>
        <w:szCs w:val="20"/>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197318B"/>
    <w:multiLevelType w:val="multilevel"/>
    <w:tmpl w:val="D6D8A06C"/>
    <w:lvl w:ilvl="0">
      <w:start w:val="1"/>
      <w:numFmt w:val="bullet"/>
      <w:lvlText w:val=""/>
      <w:lvlJc w:val="left"/>
      <w:pPr>
        <w:tabs>
          <w:tab w:val="num" w:pos="360"/>
        </w:tabs>
        <w:ind w:left="360" w:hanging="360"/>
      </w:pPr>
      <w:rPr>
        <w:rFonts w:ascii="Wingdings" w:hAnsi="Wingdings" w:cs="Wingdings" w:hint="default"/>
        <w:color w:val="000000"/>
        <w:sz w:val="20"/>
        <w:szCs w:val="20"/>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15:restartNumberingAfterBreak="0">
    <w:nsid w:val="04FA07A1"/>
    <w:multiLevelType w:val="multilevel"/>
    <w:tmpl w:val="BA4A1A46"/>
    <w:lvl w:ilvl="0">
      <w:start w:val="1"/>
      <w:numFmt w:val="bullet"/>
      <w:lvlText w:val=""/>
      <w:lvlJc w:val="left"/>
      <w:pPr>
        <w:tabs>
          <w:tab w:val="num" w:pos="450"/>
        </w:tabs>
        <w:ind w:left="450" w:hanging="360"/>
      </w:pPr>
      <w:rPr>
        <w:rFonts w:ascii="Wingdings" w:hAnsi="Wingdings" w:hint="default"/>
        <w:sz w:val="20"/>
      </w:rPr>
    </w:lvl>
    <w:lvl w:ilvl="1">
      <w:start w:val="1"/>
      <w:numFmt w:val="bullet"/>
      <w:lvlText w:val="o"/>
      <w:lvlJc w:val="left"/>
      <w:pPr>
        <w:tabs>
          <w:tab w:val="num" w:pos="1170"/>
        </w:tabs>
        <w:ind w:left="1170" w:hanging="360"/>
      </w:pPr>
      <w:rPr>
        <w:rFonts w:ascii="Courier New" w:hAnsi="Courier New"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0CAA183C"/>
    <w:multiLevelType w:val="hybridMultilevel"/>
    <w:tmpl w:val="E236D63E"/>
    <w:lvl w:ilvl="0" w:tplc="40090001">
      <w:start w:val="1"/>
      <w:numFmt w:val="bullet"/>
      <w:lvlText w:val=""/>
      <w:lvlJc w:val="left"/>
      <w:pPr>
        <w:ind w:left="2260" w:hanging="360"/>
      </w:pPr>
      <w:rPr>
        <w:rFonts w:ascii="Symbol" w:hAnsi="Symbol" w:hint="default"/>
      </w:rPr>
    </w:lvl>
    <w:lvl w:ilvl="1" w:tplc="40090003" w:tentative="1">
      <w:start w:val="1"/>
      <w:numFmt w:val="bullet"/>
      <w:lvlText w:val="o"/>
      <w:lvlJc w:val="left"/>
      <w:pPr>
        <w:ind w:left="2980" w:hanging="360"/>
      </w:pPr>
      <w:rPr>
        <w:rFonts w:ascii="Courier New" w:hAnsi="Courier New" w:cs="Courier New" w:hint="default"/>
      </w:rPr>
    </w:lvl>
    <w:lvl w:ilvl="2" w:tplc="40090005" w:tentative="1">
      <w:start w:val="1"/>
      <w:numFmt w:val="bullet"/>
      <w:lvlText w:val=""/>
      <w:lvlJc w:val="left"/>
      <w:pPr>
        <w:ind w:left="3700" w:hanging="360"/>
      </w:pPr>
      <w:rPr>
        <w:rFonts w:ascii="Wingdings" w:hAnsi="Wingdings" w:hint="default"/>
      </w:rPr>
    </w:lvl>
    <w:lvl w:ilvl="3" w:tplc="40090001" w:tentative="1">
      <w:start w:val="1"/>
      <w:numFmt w:val="bullet"/>
      <w:lvlText w:val=""/>
      <w:lvlJc w:val="left"/>
      <w:pPr>
        <w:ind w:left="4420" w:hanging="360"/>
      </w:pPr>
      <w:rPr>
        <w:rFonts w:ascii="Symbol" w:hAnsi="Symbol" w:hint="default"/>
      </w:rPr>
    </w:lvl>
    <w:lvl w:ilvl="4" w:tplc="40090003" w:tentative="1">
      <w:start w:val="1"/>
      <w:numFmt w:val="bullet"/>
      <w:lvlText w:val="o"/>
      <w:lvlJc w:val="left"/>
      <w:pPr>
        <w:ind w:left="5140" w:hanging="360"/>
      </w:pPr>
      <w:rPr>
        <w:rFonts w:ascii="Courier New" w:hAnsi="Courier New" w:cs="Courier New" w:hint="default"/>
      </w:rPr>
    </w:lvl>
    <w:lvl w:ilvl="5" w:tplc="40090005" w:tentative="1">
      <w:start w:val="1"/>
      <w:numFmt w:val="bullet"/>
      <w:lvlText w:val=""/>
      <w:lvlJc w:val="left"/>
      <w:pPr>
        <w:ind w:left="5860" w:hanging="360"/>
      </w:pPr>
      <w:rPr>
        <w:rFonts w:ascii="Wingdings" w:hAnsi="Wingdings" w:hint="default"/>
      </w:rPr>
    </w:lvl>
    <w:lvl w:ilvl="6" w:tplc="40090001" w:tentative="1">
      <w:start w:val="1"/>
      <w:numFmt w:val="bullet"/>
      <w:lvlText w:val=""/>
      <w:lvlJc w:val="left"/>
      <w:pPr>
        <w:ind w:left="6580" w:hanging="360"/>
      </w:pPr>
      <w:rPr>
        <w:rFonts w:ascii="Symbol" w:hAnsi="Symbol" w:hint="default"/>
      </w:rPr>
    </w:lvl>
    <w:lvl w:ilvl="7" w:tplc="40090003" w:tentative="1">
      <w:start w:val="1"/>
      <w:numFmt w:val="bullet"/>
      <w:lvlText w:val="o"/>
      <w:lvlJc w:val="left"/>
      <w:pPr>
        <w:ind w:left="7300" w:hanging="360"/>
      </w:pPr>
      <w:rPr>
        <w:rFonts w:ascii="Courier New" w:hAnsi="Courier New" w:cs="Courier New" w:hint="default"/>
      </w:rPr>
    </w:lvl>
    <w:lvl w:ilvl="8" w:tplc="40090005" w:tentative="1">
      <w:start w:val="1"/>
      <w:numFmt w:val="bullet"/>
      <w:lvlText w:val=""/>
      <w:lvlJc w:val="left"/>
      <w:pPr>
        <w:ind w:left="8020" w:hanging="360"/>
      </w:pPr>
      <w:rPr>
        <w:rFonts w:ascii="Wingdings" w:hAnsi="Wingdings" w:hint="default"/>
      </w:rPr>
    </w:lvl>
  </w:abstractNum>
  <w:abstractNum w:abstractNumId="7" w15:restartNumberingAfterBreak="0">
    <w:nsid w:val="11CD2BAE"/>
    <w:multiLevelType w:val="hybridMultilevel"/>
    <w:tmpl w:val="FCB8B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EE7D27"/>
    <w:multiLevelType w:val="hybridMultilevel"/>
    <w:tmpl w:val="04CEBB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8A962A7"/>
    <w:multiLevelType w:val="hybridMultilevel"/>
    <w:tmpl w:val="E6781264"/>
    <w:lvl w:ilvl="0" w:tplc="DBA85BA8">
      <w:start w:val="1"/>
      <w:numFmt w:val="bullet"/>
      <w:lvlText w:val="•"/>
      <w:lvlJc w:val="left"/>
      <w:pPr>
        <w:tabs>
          <w:tab w:val="num" w:pos="720"/>
        </w:tabs>
        <w:ind w:left="720" w:hanging="360"/>
      </w:pPr>
      <w:rPr>
        <w:rFonts w:ascii="Arial" w:hAnsi="Arial" w:hint="default"/>
      </w:rPr>
    </w:lvl>
    <w:lvl w:ilvl="1" w:tplc="938E554A" w:tentative="1">
      <w:start w:val="1"/>
      <w:numFmt w:val="bullet"/>
      <w:lvlText w:val="•"/>
      <w:lvlJc w:val="left"/>
      <w:pPr>
        <w:tabs>
          <w:tab w:val="num" w:pos="1440"/>
        </w:tabs>
        <w:ind w:left="1440" w:hanging="360"/>
      </w:pPr>
      <w:rPr>
        <w:rFonts w:ascii="Arial" w:hAnsi="Arial" w:hint="default"/>
      </w:rPr>
    </w:lvl>
    <w:lvl w:ilvl="2" w:tplc="69320A02" w:tentative="1">
      <w:start w:val="1"/>
      <w:numFmt w:val="bullet"/>
      <w:lvlText w:val="•"/>
      <w:lvlJc w:val="left"/>
      <w:pPr>
        <w:tabs>
          <w:tab w:val="num" w:pos="2160"/>
        </w:tabs>
        <w:ind w:left="2160" w:hanging="360"/>
      </w:pPr>
      <w:rPr>
        <w:rFonts w:ascii="Arial" w:hAnsi="Arial" w:hint="default"/>
      </w:rPr>
    </w:lvl>
    <w:lvl w:ilvl="3" w:tplc="472E4432" w:tentative="1">
      <w:start w:val="1"/>
      <w:numFmt w:val="bullet"/>
      <w:lvlText w:val="•"/>
      <w:lvlJc w:val="left"/>
      <w:pPr>
        <w:tabs>
          <w:tab w:val="num" w:pos="2880"/>
        </w:tabs>
        <w:ind w:left="2880" w:hanging="360"/>
      </w:pPr>
      <w:rPr>
        <w:rFonts w:ascii="Arial" w:hAnsi="Arial" w:hint="default"/>
      </w:rPr>
    </w:lvl>
    <w:lvl w:ilvl="4" w:tplc="7E60AB00" w:tentative="1">
      <w:start w:val="1"/>
      <w:numFmt w:val="bullet"/>
      <w:lvlText w:val="•"/>
      <w:lvlJc w:val="left"/>
      <w:pPr>
        <w:tabs>
          <w:tab w:val="num" w:pos="3600"/>
        </w:tabs>
        <w:ind w:left="3600" w:hanging="360"/>
      </w:pPr>
      <w:rPr>
        <w:rFonts w:ascii="Arial" w:hAnsi="Arial" w:hint="default"/>
      </w:rPr>
    </w:lvl>
    <w:lvl w:ilvl="5" w:tplc="A866F6AA" w:tentative="1">
      <w:start w:val="1"/>
      <w:numFmt w:val="bullet"/>
      <w:lvlText w:val="•"/>
      <w:lvlJc w:val="left"/>
      <w:pPr>
        <w:tabs>
          <w:tab w:val="num" w:pos="4320"/>
        </w:tabs>
        <w:ind w:left="4320" w:hanging="360"/>
      </w:pPr>
      <w:rPr>
        <w:rFonts w:ascii="Arial" w:hAnsi="Arial" w:hint="default"/>
      </w:rPr>
    </w:lvl>
    <w:lvl w:ilvl="6" w:tplc="5DD2B55E" w:tentative="1">
      <w:start w:val="1"/>
      <w:numFmt w:val="bullet"/>
      <w:lvlText w:val="•"/>
      <w:lvlJc w:val="left"/>
      <w:pPr>
        <w:tabs>
          <w:tab w:val="num" w:pos="5040"/>
        </w:tabs>
        <w:ind w:left="5040" w:hanging="360"/>
      </w:pPr>
      <w:rPr>
        <w:rFonts w:ascii="Arial" w:hAnsi="Arial" w:hint="default"/>
      </w:rPr>
    </w:lvl>
    <w:lvl w:ilvl="7" w:tplc="52D29CFA" w:tentative="1">
      <w:start w:val="1"/>
      <w:numFmt w:val="bullet"/>
      <w:lvlText w:val="•"/>
      <w:lvlJc w:val="left"/>
      <w:pPr>
        <w:tabs>
          <w:tab w:val="num" w:pos="5760"/>
        </w:tabs>
        <w:ind w:left="5760" w:hanging="360"/>
      </w:pPr>
      <w:rPr>
        <w:rFonts w:ascii="Arial" w:hAnsi="Arial" w:hint="default"/>
      </w:rPr>
    </w:lvl>
    <w:lvl w:ilvl="8" w:tplc="B32C34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96CFE"/>
    <w:multiLevelType w:val="hybridMultilevel"/>
    <w:tmpl w:val="1CD8D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C849BF"/>
    <w:multiLevelType w:val="hybridMultilevel"/>
    <w:tmpl w:val="E9CA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46FE7"/>
    <w:multiLevelType w:val="hybridMultilevel"/>
    <w:tmpl w:val="719A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72222"/>
    <w:multiLevelType w:val="multilevel"/>
    <w:tmpl w:val="4164EF3A"/>
    <w:lvl w:ilvl="0">
      <w:start w:val="1"/>
      <w:numFmt w:val="bullet"/>
      <w:lvlText w:val=""/>
      <w:lvlJc w:val="left"/>
      <w:pPr>
        <w:tabs>
          <w:tab w:val="num" w:pos="360"/>
        </w:tabs>
        <w:ind w:left="360" w:hanging="360"/>
      </w:pPr>
      <w:rPr>
        <w:rFonts w:ascii="Wingdings" w:hAnsi="Wingdings" w:cs="Wingdings" w:hint="default"/>
        <w:color w:val="000000"/>
        <w:sz w:val="20"/>
        <w:szCs w:val="20"/>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cs="Wingdings"/>
      </w:r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4" w15:restartNumberingAfterBreak="0">
    <w:nsid w:val="5D0E21E5"/>
    <w:multiLevelType w:val="hybridMultilevel"/>
    <w:tmpl w:val="07A6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C20463"/>
    <w:multiLevelType w:val="hybridMultilevel"/>
    <w:tmpl w:val="70468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37D6BEA"/>
    <w:multiLevelType w:val="hybridMultilevel"/>
    <w:tmpl w:val="61CC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97493D"/>
    <w:multiLevelType w:val="hybridMultilevel"/>
    <w:tmpl w:val="E41243EA"/>
    <w:lvl w:ilvl="0" w:tplc="E496D4B0">
      <w:start w:val="1"/>
      <w:numFmt w:val="bullet"/>
      <w:lvlText w:val="•"/>
      <w:lvlJc w:val="left"/>
      <w:pPr>
        <w:tabs>
          <w:tab w:val="num" w:pos="720"/>
        </w:tabs>
        <w:ind w:left="720" w:hanging="360"/>
      </w:pPr>
      <w:rPr>
        <w:rFonts w:ascii="Arial" w:hAnsi="Arial" w:cs="Times New Roman" w:hint="default"/>
      </w:rPr>
    </w:lvl>
    <w:lvl w:ilvl="1" w:tplc="EEFAB67E">
      <w:start w:val="1"/>
      <w:numFmt w:val="bullet"/>
      <w:lvlText w:val="•"/>
      <w:lvlJc w:val="left"/>
      <w:pPr>
        <w:tabs>
          <w:tab w:val="num" w:pos="1440"/>
        </w:tabs>
        <w:ind w:left="1440" w:hanging="360"/>
      </w:pPr>
      <w:rPr>
        <w:rFonts w:ascii="Arial" w:hAnsi="Arial" w:cs="Times New Roman" w:hint="default"/>
      </w:rPr>
    </w:lvl>
    <w:lvl w:ilvl="2" w:tplc="9776F704">
      <w:start w:val="1"/>
      <w:numFmt w:val="bullet"/>
      <w:lvlText w:val="•"/>
      <w:lvlJc w:val="left"/>
      <w:pPr>
        <w:tabs>
          <w:tab w:val="num" w:pos="2160"/>
        </w:tabs>
        <w:ind w:left="2160" w:hanging="360"/>
      </w:pPr>
      <w:rPr>
        <w:rFonts w:ascii="Arial" w:hAnsi="Arial" w:cs="Times New Roman" w:hint="default"/>
      </w:rPr>
    </w:lvl>
    <w:lvl w:ilvl="3" w:tplc="FB163E82">
      <w:start w:val="1"/>
      <w:numFmt w:val="bullet"/>
      <w:lvlText w:val="•"/>
      <w:lvlJc w:val="left"/>
      <w:pPr>
        <w:tabs>
          <w:tab w:val="num" w:pos="2880"/>
        </w:tabs>
        <w:ind w:left="2880" w:hanging="360"/>
      </w:pPr>
      <w:rPr>
        <w:rFonts w:ascii="Arial" w:hAnsi="Arial" w:cs="Times New Roman" w:hint="default"/>
      </w:rPr>
    </w:lvl>
    <w:lvl w:ilvl="4" w:tplc="5980D4B0">
      <w:start w:val="1"/>
      <w:numFmt w:val="bullet"/>
      <w:lvlText w:val="•"/>
      <w:lvlJc w:val="left"/>
      <w:pPr>
        <w:tabs>
          <w:tab w:val="num" w:pos="3600"/>
        </w:tabs>
        <w:ind w:left="3600" w:hanging="360"/>
      </w:pPr>
      <w:rPr>
        <w:rFonts w:ascii="Arial" w:hAnsi="Arial" w:cs="Times New Roman" w:hint="default"/>
      </w:rPr>
    </w:lvl>
    <w:lvl w:ilvl="5" w:tplc="204A0EE6">
      <w:start w:val="1"/>
      <w:numFmt w:val="bullet"/>
      <w:lvlText w:val="•"/>
      <w:lvlJc w:val="left"/>
      <w:pPr>
        <w:tabs>
          <w:tab w:val="num" w:pos="4320"/>
        </w:tabs>
        <w:ind w:left="4320" w:hanging="360"/>
      </w:pPr>
      <w:rPr>
        <w:rFonts w:ascii="Arial" w:hAnsi="Arial" w:cs="Times New Roman" w:hint="default"/>
      </w:rPr>
    </w:lvl>
    <w:lvl w:ilvl="6" w:tplc="DE3AE120">
      <w:start w:val="1"/>
      <w:numFmt w:val="bullet"/>
      <w:lvlText w:val="•"/>
      <w:lvlJc w:val="left"/>
      <w:pPr>
        <w:tabs>
          <w:tab w:val="num" w:pos="5040"/>
        </w:tabs>
        <w:ind w:left="5040" w:hanging="360"/>
      </w:pPr>
      <w:rPr>
        <w:rFonts w:ascii="Arial" w:hAnsi="Arial" w:cs="Times New Roman" w:hint="default"/>
      </w:rPr>
    </w:lvl>
    <w:lvl w:ilvl="7" w:tplc="27601772">
      <w:start w:val="1"/>
      <w:numFmt w:val="bullet"/>
      <w:lvlText w:val="•"/>
      <w:lvlJc w:val="left"/>
      <w:pPr>
        <w:tabs>
          <w:tab w:val="num" w:pos="5760"/>
        </w:tabs>
        <w:ind w:left="5760" w:hanging="360"/>
      </w:pPr>
      <w:rPr>
        <w:rFonts w:ascii="Arial" w:hAnsi="Arial" w:cs="Times New Roman" w:hint="default"/>
      </w:rPr>
    </w:lvl>
    <w:lvl w:ilvl="8" w:tplc="CF08F590">
      <w:start w:val="1"/>
      <w:numFmt w:val="bullet"/>
      <w:lvlText w:val="•"/>
      <w:lvlJc w:val="left"/>
      <w:pPr>
        <w:tabs>
          <w:tab w:val="num" w:pos="6480"/>
        </w:tabs>
        <w:ind w:left="6480" w:hanging="360"/>
      </w:pPr>
      <w:rPr>
        <w:rFonts w:ascii="Arial" w:hAnsi="Arial" w:cs="Times New Roman" w:hint="default"/>
      </w:rPr>
    </w:lvl>
  </w:abstractNum>
  <w:abstractNum w:abstractNumId="18" w15:restartNumberingAfterBreak="0">
    <w:nsid w:val="6FE747BB"/>
    <w:multiLevelType w:val="hybridMultilevel"/>
    <w:tmpl w:val="0FAEE158"/>
    <w:lvl w:ilvl="0" w:tplc="D6B0A87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025F36"/>
    <w:multiLevelType w:val="hybridMultilevel"/>
    <w:tmpl w:val="E0269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C60D53"/>
    <w:multiLevelType w:val="multilevel"/>
    <w:tmpl w:val="D6D8A06C"/>
    <w:lvl w:ilvl="0">
      <w:start w:val="1"/>
      <w:numFmt w:val="bullet"/>
      <w:lvlText w:val=""/>
      <w:lvlJc w:val="left"/>
      <w:pPr>
        <w:tabs>
          <w:tab w:val="num" w:pos="360"/>
        </w:tabs>
        <w:ind w:left="360" w:hanging="360"/>
      </w:pPr>
      <w:rPr>
        <w:rFonts w:ascii="Wingdings" w:hAnsi="Wingdings" w:cs="Wingdings" w:hint="default"/>
        <w:color w:val="000000"/>
        <w:sz w:val="20"/>
        <w:szCs w:val="20"/>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18"/>
  </w:num>
  <w:num w:numId="6">
    <w:abstractNumId w:val="19"/>
  </w:num>
  <w:num w:numId="7">
    <w:abstractNumId w:val="14"/>
  </w:num>
  <w:num w:numId="8">
    <w:abstractNumId w:val="20"/>
  </w:num>
  <w:num w:numId="9">
    <w:abstractNumId w:val="16"/>
  </w:num>
  <w:num w:numId="10">
    <w:abstractNumId w:val="5"/>
  </w:num>
  <w:num w:numId="11">
    <w:abstractNumId w:val="4"/>
  </w:num>
  <w:num w:numId="12">
    <w:abstractNumId w:val="13"/>
  </w:num>
  <w:num w:numId="13">
    <w:abstractNumId w:val="8"/>
  </w:num>
  <w:num w:numId="14">
    <w:abstractNumId w:val="9"/>
  </w:num>
  <w:num w:numId="15">
    <w:abstractNumId w:val="12"/>
  </w:num>
  <w:num w:numId="16">
    <w:abstractNumId w:val="17"/>
  </w:num>
  <w:num w:numId="17">
    <w:abstractNumId w:val="15"/>
  </w:num>
  <w:num w:numId="18">
    <w:abstractNumId w:val="10"/>
  </w:num>
  <w:num w:numId="19">
    <w:abstractNumId w:val="6"/>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ctiveWritingStyle w:appName="MSWord" w:lang="en-US" w:vendorID="64" w:dllVersion="6" w:nlCheck="1" w:checkStyle="0"/>
  <w:activeWritingStyle w:appName="MSWord" w:lang="en-GB" w:vendorID="64" w:dllVersion="6" w:nlCheck="1" w:checkStyle="0"/>
  <w:activeWritingStyle w:appName="MSWord" w:lang="en-IN" w:vendorID="64" w:dllVersion="6" w:nlCheck="1" w:checkStyle="0"/>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9AC"/>
    <w:rsid w:val="00005948"/>
    <w:rsid w:val="00014833"/>
    <w:rsid w:val="0001568A"/>
    <w:rsid w:val="00015B95"/>
    <w:rsid w:val="000301DF"/>
    <w:rsid w:val="00033E00"/>
    <w:rsid w:val="000370BA"/>
    <w:rsid w:val="00042517"/>
    <w:rsid w:val="000500B8"/>
    <w:rsid w:val="0005293F"/>
    <w:rsid w:val="00053ACF"/>
    <w:rsid w:val="00076D3A"/>
    <w:rsid w:val="00077AB5"/>
    <w:rsid w:val="00082CEC"/>
    <w:rsid w:val="00084AD6"/>
    <w:rsid w:val="000913EA"/>
    <w:rsid w:val="000A2FDE"/>
    <w:rsid w:val="000A4CFB"/>
    <w:rsid w:val="000B3C7C"/>
    <w:rsid w:val="000B639C"/>
    <w:rsid w:val="000B6DA4"/>
    <w:rsid w:val="000C078A"/>
    <w:rsid w:val="000C080F"/>
    <w:rsid w:val="000D7E41"/>
    <w:rsid w:val="000E47F2"/>
    <w:rsid w:val="000E4F15"/>
    <w:rsid w:val="00122C35"/>
    <w:rsid w:val="00132E07"/>
    <w:rsid w:val="00166E4E"/>
    <w:rsid w:val="00170912"/>
    <w:rsid w:val="00177961"/>
    <w:rsid w:val="0018607F"/>
    <w:rsid w:val="00186854"/>
    <w:rsid w:val="001A37FC"/>
    <w:rsid w:val="001A6C76"/>
    <w:rsid w:val="001B6922"/>
    <w:rsid w:val="001C019D"/>
    <w:rsid w:val="001E4AE8"/>
    <w:rsid w:val="001E51C5"/>
    <w:rsid w:val="001F722E"/>
    <w:rsid w:val="002134D7"/>
    <w:rsid w:val="00230EF7"/>
    <w:rsid w:val="00236D6A"/>
    <w:rsid w:val="00252C89"/>
    <w:rsid w:val="00270EF6"/>
    <w:rsid w:val="002744FF"/>
    <w:rsid w:val="00283ED0"/>
    <w:rsid w:val="00287999"/>
    <w:rsid w:val="002B6BAF"/>
    <w:rsid w:val="002D185A"/>
    <w:rsid w:val="002D3878"/>
    <w:rsid w:val="002F0973"/>
    <w:rsid w:val="002F1080"/>
    <w:rsid w:val="002F23AD"/>
    <w:rsid w:val="00311CAA"/>
    <w:rsid w:val="00320574"/>
    <w:rsid w:val="00335091"/>
    <w:rsid w:val="003419F4"/>
    <w:rsid w:val="00353597"/>
    <w:rsid w:val="003603B8"/>
    <w:rsid w:val="00387317"/>
    <w:rsid w:val="00397AB0"/>
    <w:rsid w:val="003A5AEA"/>
    <w:rsid w:val="003A6E4E"/>
    <w:rsid w:val="003F1018"/>
    <w:rsid w:val="003F5D02"/>
    <w:rsid w:val="00411ADE"/>
    <w:rsid w:val="00415A92"/>
    <w:rsid w:val="00420C22"/>
    <w:rsid w:val="00443B24"/>
    <w:rsid w:val="00447B86"/>
    <w:rsid w:val="004539A7"/>
    <w:rsid w:val="00453CC7"/>
    <w:rsid w:val="004816BD"/>
    <w:rsid w:val="004B5E96"/>
    <w:rsid w:val="004B6EA8"/>
    <w:rsid w:val="004D21F8"/>
    <w:rsid w:val="00501253"/>
    <w:rsid w:val="00511288"/>
    <w:rsid w:val="00516A17"/>
    <w:rsid w:val="00535A0B"/>
    <w:rsid w:val="005406E2"/>
    <w:rsid w:val="00552195"/>
    <w:rsid w:val="00555EA6"/>
    <w:rsid w:val="00575DB2"/>
    <w:rsid w:val="00581166"/>
    <w:rsid w:val="00586F7A"/>
    <w:rsid w:val="00591D61"/>
    <w:rsid w:val="005A78FD"/>
    <w:rsid w:val="005B39AF"/>
    <w:rsid w:val="005C7AF8"/>
    <w:rsid w:val="005C7DE7"/>
    <w:rsid w:val="005E55CF"/>
    <w:rsid w:val="005E64AE"/>
    <w:rsid w:val="005F758D"/>
    <w:rsid w:val="00612A93"/>
    <w:rsid w:val="00613913"/>
    <w:rsid w:val="00636231"/>
    <w:rsid w:val="00641E24"/>
    <w:rsid w:val="006562E4"/>
    <w:rsid w:val="00660336"/>
    <w:rsid w:val="00664E80"/>
    <w:rsid w:val="00682466"/>
    <w:rsid w:val="006A1416"/>
    <w:rsid w:val="006B2738"/>
    <w:rsid w:val="006C4992"/>
    <w:rsid w:val="006C6302"/>
    <w:rsid w:val="006C6ABF"/>
    <w:rsid w:val="006D7E2B"/>
    <w:rsid w:val="006D7E51"/>
    <w:rsid w:val="006E2D4B"/>
    <w:rsid w:val="006E5D3B"/>
    <w:rsid w:val="00707F9E"/>
    <w:rsid w:val="007A7309"/>
    <w:rsid w:val="007B5C94"/>
    <w:rsid w:val="007D1350"/>
    <w:rsid w:val="007E7480"/>
    <w:rsid w:val="007F6765"/>
    <w:rsid w:val="00805069"/>
    <w:rsid w:val="008079DF"/>
    <w:rsid w:val="0081591D"/>
    <w:rsid w:val="0081593E"/>
    <w:rsid w:val="00822F01"/>
    <w:rsid w:val="00853382"/>
    <w:rsid w:val="00861A55"/>
    <w:rsid w:val="00876158"/>
    <w:rsid w:val="00880E6B"/>
    <w:rsid w:val="008B1B57"/>
    <w:rsid w:val="008B5765"/>
    <w:rsid w:val="008B6A48"/>
    <w:rsid w:val="008C0F10"/>
    <w:rsid w:val="008C24D0"/>
    <w:rsid w:val="008C4CB3"/>
    <w:rsid w:val="008E6A74"/>
    <w:rsid w:val="008E6D7A"/>
    <w:rsid w:val="00905A72"/>
    <w:rsid w:val="00926058"/>
    <w:rsid w:val="009310FE"/>
    <w:rsid w:val="0093189C"/>
    <w:rsid w:val="0094088E"/>
    <w:rsid w:val="00941FD0"/>
    <w:rsid w:val="00952B93"/>
    <w:rsid w:val="00955926"/>
    <w:rsid w:val="00957247"/>
    <w:rsid w:val="00961693"/>
    <w:rsid w:val="00995182"/>
    <w:rsid w:val="009A0F08"/>
    <w:rsid w:val="009B0FA8"/>
    <w:rsid w:val="009C4B86"/>
    <w:rsid w:val="009E134E"/>
    <w:rsid w:val="009F6186"/>
    <w:rsid w:val="00A30010"/>
    <w:rsid w:val="00A46710"/>
    <w:rsid w:val="00A475B7"/>
    <w:rsid w:val="00A62292"/>
    <w:rsid w:val="00A770EE"/>
    <w:rsid w:val="00A962A8"/>
    <w:rsid w:val="00A97317"/>
    <w:rsid w:val="00A97CA3"/>
    <w:rsid w:val="00AA6BF7"/>
    <w:rsid w:val="00AB2302"/>
    <w:rsid w:val="00AC06F6"/>
    <w:rsid w:val="00AC79FE"/>
    <w:rsid w:val="00AE2F62"/>
    <w:rsid w:val="00AE4213"/>
    <w:rsid w:val="00B03619"/>
    <w:rsid w:val="00B067B6"/>
    <w:rsid w:val="00B11344"/>
    <w:rsid w:val="00B175DF"/>
    <w:rsid w:val="00B23A0C"/>
    <w:rsid w:val="00B43281"/>
    <w:rsid w:val="00B62649"/>
    <w:rsid w:val="00B70017"/>
    <w:rsid w:val="00B84E57"/>
    <w:rsid w:val="00B90162"/>
    <w:rsid w:val="00BA3DFB"/>
    <w:rsid w:val="00BB549F"/>
    <w:rsid w:val="00BD4175"/>
    <w:rsid w:val="00BE6919"/>
    <w:rsid w:val="00C136C7"/>
    <w:rsid w:val="00C17318"/>
    <w:rsid w:val="00C3014C"/>
    <w:rsid w:val="00C31170"/>
    <w:rsid w:val="00C31EF9"/>
    <w:rsid w:val="00C37057"/>
    <w:rsid w:val="00C516C1"/>
    <w:rsid w:val="00C57698"/>
    <w:rsid w:val="00C659AC"/>
    <w:rsid w:val="00C845E8"/>
    <w:rsid w:val="00C8688B"/>
    <w:rsid w:val="00C97184"/>
    <w:rsid w:val="00C97490"/>
    <w:rsid w:val="00CA4A19"/>
    <w:rsid w:val="00CB2403"/>
    <w:rsid w:val="00CD4474"/>
    <w:rsid w:val="00CD741E"/>
    <w:rsid w:val="00CE33DB"/>
    <w:rsid w:val="00CE4AAB"/>
    <w:rsid w:val="00CE66F3"/>
    <w:rsid w:val="00CF0FDD"/>
    <w:rsid w:val="00D15C37"/>
    <w:rsid w:val="00D17F87"/>
    <w:rsid w:val="00D20313"/>
    <w:rsid w:val="00D40ACD"/>
    <w:rsid w:val="00D5118E"/>
    <w:rsid w:val="00D60C5C"/>
    <w:rsid w:val="00D70180"/>
    <w:rsid w:val="00D72171"/>
    <w:rsid w:val="00E05D5A"/>
    <w:rsid w:val="00E109EA"/>
    <w:rsid w:val="00E2189E"/>
    <w:rsid w:val="00E24DD6"/>
    <w:rsid w:val="00E26290"/>
    <w:rsid w:val="00E26357"/>
    <w:rsid w:val="00E361D0"/>
    <w:rsid w:val="00E45641"/>
    <w:rsid w:val="00E63C1E"/>
    <w:rsid w:val="00E93687"/>
    <w:rsid w:val="00ED483F"/>
    <w:rsid w:val="00EE34D7"/>
    <w:rsid w:val="00F00FE4"/>
    <w:rsid w:val="00F044BD"/>
    <w:rsid w:val="00F134D7"/>
    <w:rsid w:val="00F24FB9"/>
    <w:rsid w:val="00F4734F"/>
    <w:rsid w:val="00F51417"/>
    <w:rsid w:val="00F66D54"/>
    <w:rsid w:val="00F671F8"/>
    <w:rsid w:val="00F70E51"/>
    <w:rsid w:val="00F75AFA"/>
    <w:rsid w:val="00F863E5"/>
    <w:rsid w:val="00F87084"/>
    <w:rsid w:val="00F920AE"/>
    <w:rsid w:val="00F96D45"/>
    <w:rsid w:val="00FA268D"/>
    <w:rsid w:val="00FC38B9"/>
    <w:rsid w:val="00FC3973"/>
    <w:rsid w:val="00FE0055"/>
    <w:rsid w:val="00FE2D47"/>
    <w:rsid w:val="00FE7709"/>
    <w:rsid w:val="00FF1BA0"/>
    <w:rsid w:val="00FF2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B156211"/>
  <w15:chartTrackingRefBased/>
  <w15:docId w15:val="{AA6B90D4-3C4B-450B-9F3B-9406F9E8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00" w:lineRule="atLeast"/>
    </w:pPr>
    <w:rPr>
      <w:kern w:val="1"/>
      <w:sz w:val="24"/>
      <w:szCs w:val="24"/>
      <w:lang w:val="en-GB" w:eastAsia="ar-SA"/>
    </w:rPr>
  </w:style>
  <w:style w:type="paragraph" w:styleId="Heading3">
    <w:name w:val="heading 3"/>
    <w:basedOn w:val="Normal"/>
    <w:link w:val="Heading3Char"/>
    <w:uiPriority w:val="9"/>
    <w:qFormat/>
    <w:rsid w:val="00B43281"/>
    <w:pPr>
      <w:suppressAutoHyphens w:val="0"/>
      <w:spacing w:before="100" w:beforeAutospacing="1" w:after="100" w:afterAutospacing="1" w:line="240" w:lineRule="auto"/>
      <w:outlineLvl w:val="2"/>
    </w:pPr>
    <w:rPr>
      <w:b/>
      <w:bCs/>
      <w:kern w:val="0"/>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color w:val="000000"/>
      <w:sz w:val="20"/>
      <w:szCs w:val="20"/>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sz w:val="20"/>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BalloonTextChar">
    <w:name w:val="Balloon Text Char"/>
    <w:rPr>
      <w:rFonts w:ascii="Tahoma" w:eastAsia="Times New Roman" w:hAnsi="Tahoma" w:cs="Tahoma"/>
      <w:sz w:val="16"/>
      <w:szCs w:val="16"/>
      <w:lang w:val="en-GB"/>
    </w:rPr>
  </w:style>
  <w:style w:type="character" w:customStyle="1" w:styleId="BodyTextChar">
    <w:name w:val="Body Text Char"/>
    <w:rPr>
      <w:rFonts w:ascii="Credit Suisse Type Light" w:eastAsia="Times New Roman" w:hAnsi="Credit Suisse Type Light" w:cs="Times New Roman"/>
      <w:sz w:val="20"/>
    </w:rPr>
  </w:style>
  <w:style w:type="character" w:customStyle="1" w:styleId="ListLabel1">
    <w:name w:val="ListLabel 1"/>
    <w:rPr>
      <w:sz w:val="20"/>
      <w:szCs w:val="20"/>
    </w:rPr>
  </w:style>
  <w:style w:type="character" w:customStyle="1" w:styleId="ListLabel2">
    <w:name w:val="ListLabel 2"/>
    <w:rPr>
      <w:rFonts w:cs="Courier New"/>
    </w:rPr>
  </w:style>
  <w:style w:type="character" w:customStyle="1" w:styleId="ListLabel3">
    <w:name w:val="ListLabel 3"/>
    <w:rPr>
      <w:rFonts w:eastAsia="Times New Roman"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rPr>
      <w:rFonts w:ascii="Credit Suisse Type Light" w:hAnsi="Credit Suisse Type Light"/>
      <w:sz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ListParagraph">
    <w:name w:val="List Paragraph"/>
    <w:basedOn w:val="Normal"/>
    <w:uiPriority w:val="34"/>
    <w:qFormat/>
    <w:pPr>
      <w:spacing w:after="200"/>
      <w:ind w:left="720"/>
    </w:pPr>
  </w:style>
  <w:style w:type="paragraph" w:styleId="Header">
    <w:name w:val="head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link w:val="NoSpacingChar"/>
    <w:uiPriority w:val="99"/>
    <w:qFormat/>
    <w:rsid w:val="00C659AC"/>
    <w:pPr>
      <w:suppressAutoHyphens/>
    </w:pPr>
    <w:rPr>
      <w:rFonts w:ascii="Calibri" w:hAnsi="Calibri"/>
      <w:sz w:val="22"/>
      <w:szCs w:val="22"/>
      <w:lang w:eastAsia="ar-SA"/>
    </w:rPr>
  </w:style>
  <w:style w:type="character" w:customStyle="1" w:styleId="NoSpacingChar">
    <w:name w:val="No Spacing Char"/>
    <w:link w:val="NoSpacing"/>
    <w:uiPriority w:val="99"/>
    <w:locked/>
    <w:rsid w:val="00C659AC"/>
    <w:rPr>
      <w:rFonts w:ascii="Calibri" w:hAnsi="Calibri"/>
      <w:sz w:val="22"/>
      <w:szCs w:val="22"/>
      <w:lang w:val="en-US" w:eastAsia="ar-SA" w:bidi="ar-SA"/>
    </w:rPr>
  </w:style>
  <w:style w:type="character" w:customStyle="1" w:styleId="Heading3Char">
    <w:name w:val="Heading 3 Char"/>
    <w:link w:val="Heading3"/>
    <w:uiPriority w:val="9"/>
    <w:rsid w:val="00B43281"/>
    <w:rPr>
      <w:b/>
      <w:bCs/>
      <w:sz w:val="27"/>
      <w:szCs w:val="27"/>
    </w:rPr>
  </w:style>
  <w:style w:type="character" w:customStyle="1" w:styleId="emailprint">
    <w:name w:val="emailprint"/>
    <w:rsid w:val="00AC7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960436">
      <w:bodyDiv w:val="1"/>
      <w:marLeft w:val="0"/>
      <w:marRight w:val="0"/>
      <w:marTop w:val="0"/>
      <w:marBottom w:val="0"/>
      <w:divBdr>
        <w:top w:val="none" w:sz="0" w:space="0" w:color="auto"/>
        <w:left w:val="none" w:sz="0" w:space="0" w:color="auto"/>
        <w:bottom w:val="none" w:sz="0" w:space="0" w:color="auto"/>
        <w:right w:val="none" w:sz="0" w:space="0" w:color="auto"/>
      </w:divBdr>
    </w:div>
    <w:div w:id="657853700">
      <w:bodyDiv w:val="1"/>
      <w:marLeft w:val="0"/>
      <w:marRight w:val="0"/>
      <w:marTop w:val="0"/>
      <w:marBottom w:val="0"/>
      <w:divBdr>
        <w:top w:val="none" w:sz="0" w:space="0" w:color="auto"/>
        <w:left w:val="none" w:sz="0" w:space="0" w:color="auto"/>
        <w:bottom w:val="none" w:sz="0" w:space="0" w:color="auto"/>
        <w:right w:val="none" w:sz="0" w:space="0" w:color="auto"/>
      </w:divBdr>
    </w:div>
    <w:div w:id="742223364">
      <w:bodyDiv w:val="1"/>
      <w:marLeft w:val="0"/>
      <w:marRight w:val="0"/>
      <w:marTop w:val="0"/>
      <w:marBottom w:val="0"/>
      <w:divBdr>
        <w:top w:val="none" w:sz="0" w:space="0" w:color="auto"/>
        <w:left w:val="none" w:sz="0" w:space="0" w:color="auto"/>
        <w:bottom w:val="none" w:sz="0" w:space="0" w:color="auto"/>
        <w:right w:val="none" w:sz="0" w:space="0" w:color="auto"/>
      </w:divBdr>
      <w:divsChild>
        <w:div w:id="1161894373">
          <w:marLeft w:val="274"/>
          <w:marRight w:val="0"/>
          <w:marTop w:val="0"/>
          <w:marBottom w:val="0"/>
          <w:divBdr>
            <w:top w:val="none" w:sz="0" w:space="0" w:color="auto"/>
            <w:left w:val="none" w:sz="0" w:space="0" w:color="auto"/>
            <w:bottom w:val="none" w:sz="0" w:space="0" w:color="auto"/>
            <w:right w:val="none" w:sz="0" w:space="0" w:color="auto"/>
          </w:divBdr>
        </w:div>
        <w:div w:id="1587497053">
          <w:marLeft w:val="274"/>
          <w:marRight w:val="0"/>
          <w:marTop w:val="72"/>
          <w:marBottom w:val="0"/>
          <w:divBdr>
            <w:top w:val="none" w:sz="0" w:space="0" w:color="auto"/>
            <w:left w:val="none" w:sz="0" w:space="0" w:color="auto"/>
            <w:bottom w:val="none" w:sz="0" w:space="0" w:color="auto"/>
            <w:right w:val="none" w:sz="0" w:space="0" w:color="auto"/>
          </w:divBdr>
        </w:div>
      </w:divsChild>
    </w:div>
    <w:div w:id="895435161">
      <w:bodyDiv w:val="1"/>
      <w:marLeft w:val="0"/>
      <w:marRight w:val="0"/>
      <w:marTop w:val="0"/>
      <w:marBottom w:val="0"/>
      <w:divBdr>
        <w:top w:val="none" w:sz="0" w:space="0" w:color="auto"/>
        <w:left w:val="none" w:sz="0" w:space="0" w:color="auto"/>
        <w:bottom w:val="none" w:sz="0" w:space="0" w:color="auto"/>
        <w:right w:val="none" w:sz="0" w:space="0" w:color="auto"/>
      </w:divBdr>
    </w:div>
    <w:div w:id="10065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hakurmohit.8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16ACE-9CED-41C9-9FAF-D97EE4748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4</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Krupali</dc:creator>
  <cp:keywords/>
  <cp:lastModifiedBy>Vanita Sharma</cp:lastModifiedBy>
  <cp:revision>96</cp:revision>
  <cp:lastPrinted>1900-01-01T05:00:00Z</cp:lastPrinted>
  <dcterms:created xsi:type="dcterms:W3CDTF">2019-11-10T15:37:00Z</dcterms:created>
  <dcterms:modified xsi:type="dcterms:W3CDTF">2020-09-18T21:42:00Z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be4b3411-284d-4d31-bd4f-bc13ef7f1fd6_Enabled">
    <vt:lpwstr>True</vt:lpwstr>
  </property>
  <property fmtid="{D5CDD505-2E9C-101B-9397-08002B2CF9AE}" pid="9" name="MSIP_Label_be4b3411-284d-4d31-bd4f-bc13ef7f1fd6_SiteId">
    <vt:lpwstr>63ce7d59-2f3e-42cd-a8cc-be764cff5eb6</vt:lpwstr>
  </property>
  <property fmtid="{D5CDD505-2E9C-101B-9397-08002B2CF9AE}" pid="10" name="MSIP_Label_be4b3411-284d-4d31-bd4f-bc13ef7f1fd6_Owner">
    <vt:lpwstr>Vanita_Sharma@ad.infosys.com</vt:lpwstr>
  </property>
  <property fmtid="{D5CDD505-2E9C-101B-9397-08002B2CF9AE}" pid="11" name="MSIP_Label_be4b3411-284d-4d31-bd4f-bc13ef7f1fd6_SetDate">
    <vt:lpwstr>2019-11-10T15:29:45.9648274Z</vt:lpwstr>
  </property>
  <property fmtid="{D5CDD505-2E9C-101B-9397-08002B2CF9AE}" pid="12" name="MSIP_Label_be4b3411-284d-4d31-bd4f-bc13ef7f1fd6_Name">
    <vt:lpwstr>Internal</vt:lpwstr>
  </property>
  <property fmtid="{D5CDD505-2E9C-101B-9397-08002B2CF9AE}" pid="13" name="MSIP_Label_be4b3411-284d-4d31-bd4f-bc13ef7f1fd6_Application">
    <vt:lpwstr>Microsoft Azure Information Protection</vt:lpwstr>
  </property>
  <property fmtid="{D5CDD505-2E9C-101B-9397-08002B2CF9AE}" pid="14" name="MSIP_Label_be4b3411-284d-4d31-bd4f-bc13ef7f1fd6_ActionId">
    <vt:lpwstr>308462d2-0d5e-4c93-b3cf-5a2285e15700</vt:lpwstr>
  </property>
  <property fmtid="{D5CDD505-2E9C-101B-9397-08002B2CF9AE}" pid="15" name="MSIP_Label_be4b3411-284d-4d31-bd4f-bc13ef7f1fd6_Extended_MSFT_Method">
    <vt:lpwstr>Automatic</vt:lpwstr>
  </property>
  <property fmtid="{D5CDD505-2E9C-101B-9397-08002B2CF9AE}" pid="16" name="MSIP_Label_a0819fa7-4367-4500-ba88-dd630d977609_Enabled">
    <vt:lpwstr>True</vt:lpwstr>
  </property>
  <property fmtid="{D5CDD505-2E9C-101B-9397-08002B2CF9AE}" pid="17" name="MSIP_Label_a0819fa7-4367-4500-ba88-dd630d977609_SiteId">
    <vt:lpwstr>63ce7d59-2f3e-42cd-a8cc-be764cff5eb6</vt:lpwstr>
  </property>
  <property fmtid="{D5CDD505-2E9C-101B-9397-08002B2CF9AE}" pid="18" name="MSIP_Label_a0819fa7-4367-4500-ba88-dd630d977609_Owner">
    <vt:lpwstr>Vanita_Sharma@ad.infosys.com</vt:lpwstr>
  </property>
  <property fmtid="{D5CDD505-2E9C-101B-9397-08002B2CF9AE}" pid="19" name="MSIP_Label_a0819fa7-4367-4500-ba88-dd630d977609_SetDate">
    <vt:lpwstr>2019-11-10T15:29:45.9648274Z</vt:lpwstr>
  </property>
  <property fmtid="{D5CDD505-2E9C-101B-9397-08002B2CF9AE}" pid="20" name="MSIP_Label_a0819fa7-4367-4500-ba88-dd630d977609_Name">
    <vt:lpwstr>Companywide usage</vt:lpwstr>
  </property>
  <property fmtid="{D5CDD505-2E9C-101B-9397-08002B2CF9AE}" pid="21" name="MSIP_Label_a0819fa7-4367-4500-ba88-dd630d977609_Application">
    <vt:lpwstr>Microsoft Azure Information Protection</vt:lpwstr>
  </property>
  <property fmtid="{D5CDD505-2E9C-101B-9397-08002B2CF9AE}" pid="22" name="MSIP_Label_a0819fa7-4367-4500-ba88-dd630d977609_ActionId">
    <vt:lpwstr>308462d2-0d5e-4c93-b3cf-5a2285e15700</vt:lpwstr>
  </property>
  <property fmtid="{D5CDD505-2E9C-101B-9397-08002B2CF9AE}" pid="23" name="MSIP_Label_a0819fa7-4367-4500-ba88-dd630d977609_Parent">
    <vt:lpwstr>be4b3411-284d-4d31-bd4f-bc13ef7f1fd6</vt:lpwstr>
  </property>
  <property fmtid="{D5CDD505-2E9C-101B-9397-08002B2CF9AE}" pid="24" name="MSIP_Label_a0819fa7-4367-4500-ba88-dd630d977609_Extended_MSFT_Method">
    <vt:lpwstr>Automatic</vt:lpwstr>
  </property>
  <property fmtid="{D5CDD505-2E9C-101B-9397-08002B2CF9AE}" pid="25" name="Sensitivity">
    <vt:lpwstr>Internal Companywide usage</vt:lpwstr>
  </property>
</Properties>
</file>